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Arial" w:hAnsi="Arial" w:eastAsia="Arial" w:ascii="Arial"/>
          <w:sz w:val="22"/>
          <w:szCs w:val="22"/>
        </w:rPr>
        <w:jc w:val="center"/>
        <w:spacing w:before="51"/>
        <w:ind w:left="2465" w:right="2483"/>
      </w:pP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xa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agnó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á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cas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auto" w:line="275"/>
        <w:ind w:left="162" w:right="332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cada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eac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x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cua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pues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espue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só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cuál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sub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ándo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a.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uso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ado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a.</w:t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62"/>
      </w:pPr>
      <w:r>
        <w:rPr>
          <w:rFonts w:cs="Arial" w:hAnsi="Arial" w:eastAsia="Arial" w:ascii="Arial"/>
          <w:color w:val="C1504D"/>
          <w:spacing w:val="0"/>
          <w:w w:val="100"/>
          <w:sz w:val="22"/>
          <w:szCs w:val="22"/>
        </w:rPr>
        <w:t>1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color w:val="000000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ec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ope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ó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nd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cada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1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position w:val="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color w:val="000000"/>
          <w:spacing w:val="-26"/>
          <w:w w:val="132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1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color w:val="000000"/>
          <w:spacing w:val="2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224"/>
          <w:position w:val="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color w:val="000000"/>
          <w:spacing w:val="-76"/>
          <w:w w:val="224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1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1"/>
          <w:sz w:val="22"/>
          <w:szCs w:val="22"/>
        </w:rPr>
        <w:t>]</w:t>
      </w:r>
      <w:r>
        <w:rPr>
          <w:rFonts w:cs="Times New Roman" w:hAnsi="Times New Roman" w:eastAsia="Times New Roman" w:ascii="Times New Roman"/>
          <w:color w:val="000000"/>
          <w:spacing w:val="27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position w:val="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color w:val="000000"/>
          <w:spacing w:val="-24"/>
          <w:w w:val="132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1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224"/>
          <w:position w:val="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color w:val="000000"/>
          <w:spacing w:val="-74"/>
          <w:w w:val="224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1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color w:val="000000"/>
          <w:spacing w:val="2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position w:val="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color w:val="000000"/>
          <w:spacing w:val="-24"/>
          <w:w w:val="132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1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position w:val="1"/>
          <w:sz w:val="22"/>
          <w:szCs w:val="22"/>
        </w:rPr>
        <w:t>]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,</w:t>
      </w:r>
      <w:r>
        <w:rPr>
          <w:rFonts w:cs="Arial" w:hAnsi="Arial" w:eastAsia="Arial" w:ascii="Arial"/>
          <w:color w:val="000000"/>
          <w:spacing w:val="35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el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position w:val="0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esu</w:t>
      </w:r>
      <w:r>
        <w:rPr>
          <w:rFonts w:cs="Arial" w:hAnsi="Arial" w:eastAsia="Arial" w:ascii="Arial"/>
          <w:color w:val="000000"/>
          <w:spacing w:val="-3"/>
          <w:w w:val="100"/>
          <w:position w:val="0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1"/>
          <w:w w:val="100"/>
          <w:position w:val="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ado</w:t>
      </w:r>
      <w:r>
        <w:rPr>
          <w:rFonts w:cs="Arial" w:hAnsi="Arial" w:eastAsia="Arial" w:ascii="Arial"/>
          <w:color w:val="000000"/>
          <w:spacing w:val="-1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es:</w:t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870"/>
      </w:pP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15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                          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                        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                         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1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24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16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62"/>
      </w:pPr>
      <w:r>
        <w:rPr>
          <w:rFonts w:cs="Arial" w:hAnsi="Arial" w:eastAsia="Arial" w:ascii="Arial"/>
          <w:color w:val="C1504D"/>
          <w:spacing w:val="0"/>
          <w:w w:val="100"/>
          <w:sz w:val="22"/>
          <w:szCs w:val="22"/>
        </w:rPr>
        <w:t>2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color w:val="000000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espués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uar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ope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ón,</w:t>
      </w:r>
      <w:r>
        <w:rPr>
          <w:rFonts w:cs="Arial" w:hAnsi="Arial" w:eastAsia="Arial" w:ascii="Arial"/>
          <w:color w:val="000000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1"/>
          <w:w w:val="142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color w:val="000000"/>
          <w:spacing w:val="0"/>
          <w:w w:val="14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color w:val="000000"/>
          <w:spacing w:val="-41"/>
          <w:w w:val="14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8"/>
          <w:w w:val="106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000000"/>
          <w:spacing w:val="-1"/>
          <w:w w:val="135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position w:val="1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color w:val="000000"/>
          <w:spacing w:val="1"/>
          <w:w w:val="224"/>
          <w:position w:val="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color w:val="000000"/>
          <w:spacing w:val="4"/>
          <w:w w:val="112"/>
          <w:position w:val="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position w:val="1"/>
          <w:sz w:val="22"/>
          <w:szCs w:val="22"/>
        </w:rPr>
        <w:t>)(</w:t>
      </w:r>
      <w:r>
        <w:rPr>
          <w:rFonts w:cs="Times New Roman" w:hAnsi="Times New Roman" w:eastAsia="Times New Roman" w:ascii="Times New Roman"/>
          <w:color w:val="000000"/>
          <w:spacing w:val="1"/>
          <w:w w:val="224"/>
          <w:position w:val="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color w:val="000000"/>
          <w:spacing w:val="4"/>
          <w:w w:val="109"/>
          <w:position w:val="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color w:val="000000"/>
          <w:spacing w:val="-3"/>
          <w:w w:val="124"/>
          <w:position w:val="1"/>
          <w:sz w:val="22"/>
          <w:szCs w:val="22"/>
        </w:rPr>
        <w:t>)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,</w:t>
      </w:r>
      <w:r>
        <w:rPr>
          <w:rFonts w:cs="Arial" w:hAnsi="Arial" w:eastAsia="Arial" w:ascii="Arial"/>
          <w:color w:val="000000"/>
          <w:spacing w:val="3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el</w:t>
      </w:r>
      <w:r>
        <w:rPr>
          <w:rFonts w:cs="Arial" w:hAnsi="Arial" w:eastAsia="Arial" w:ascii="Arial"/>
          <w:color w:val="000000"/>
          <w:spacing w:val="-2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position w:val="0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esu</w:t>
      </w:r>
      <w:r>
        <w:rPr>
          <w:rFonts w:cs="Arial" w:hAnsi="Arial" w:eastAsia="Arial" w:ascii="Arial"/>
          <w:color w:val="000000"/>
          <w:spacing w:val="-1"/>
          <w:w w:val="100"/>
          <w:position w:val="0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1"/>
          <w:w w:val="100"/>
          <w:position w:val="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-3"/>
          <w:w w:val="100"/>
          <w:position w:val="0"/>
          <w:sz w:val="22"/>
          <w:szCs w:val="22"/>
        </w:rPr>
        <w:t>d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o</w:t>
      </w:r>
      <w:r>
        <w:rPr>
          <w:rFonts w:cs="Arial" w:hAnsi="Arial" w:eastAsia="Arial" w:ascii="Arial"/>
          <w:color w:val="000000"/>
          <w:spacing w:val="1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es:</w:t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870"/>
      </w:pPr>
      <w:r>
        <w:rPr>
          <w:rFonts w:cs="Times New Roman" w:hAnsi="Times New Roman" w:eastAsia="Times New Roman" w:ascii="Times New Roman"/>
          <w:spacing w:val="5"/>
          <w:w w:val="11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-1"/>
          <w:w w:val="114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            </w:t>
      </w:r>
      <w:r>
        <w:rPr>
          <w:rFonts w:cs="Times New Roman" w:hAnsi="Times New Roman" w:eastAsia="Times New Roman" w:ascii="Times New Roman"/>
          <w:spacing w:val="38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224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74"/>
          <w:w w:val="22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                  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spacing w:val="-24"/>
          <w:w w:val="13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                  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36"/>
          <w:sz w:val="22"/>
          <w:szCs w:val="22"/>
        </w:rPr>
        <w:t>±</w:t>
      </w:r>
      <w:r>
        <w:rPr>
          <w:rFonts w:cs="Times New Roman" w:hAnsi="Times New Roman" w:eastAsia="Times New Roman" w:ascii="Times New Roman"/>
          <w:spacing w:val="-26"/>
          <w:w w:val="13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-1"/>
          <w:w w:val="11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spacing w:before="35" w:lineRule="exact" w:line="100"/>
        <w:ind w:left="3823" w:right="4631"/>
      </w:pPr>
      <w:r>
        <w:rPr>
          <w:rFonts w:cs="Times New Roman" w:hAnsi="Times New Roman" w:eastAsia="Times New Roman" w:ascii="Times New Roman"/>
          <w:spacing w:val="0"/>
          <w:w w:val="100"/>
          <w:position w:val="-6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16"/>
          <w:szCs w:val="16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-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position w:val="-6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140"/>
        <w:ind w:left="162"/>
        <w:sectPr>
          <w:pgNumType w:start="1"/>
          <w:pgMar w:footer="854" w:header="0" w:top="1360" w:bottom="280" w:left="1540" w:right="1520"/>
          <w:footerReference w:type="default" r:id="rId4"/>
          <w:pgSz w:w="12240" w:h="15840"/>
        </w:sectPr>
      </w:pPr>
      <w:r>
        <w:pict>
          <v:group style="position:absolute;margin-left:269.76pt;margin-top:5.46945pt;width:4.67998pt;height:0pt;mso-position-horizontal-relative:page;mso-position-vertical-relative:paragraph;z-index:-394" coordorigin="5395,109" coordsize="94,0">
            <v:shape style="position:absolute;left:5395;top:109;width:94;height:0" coordorigin="5395,109" coordsize="94,0" path="m5395,109l5489,109e" filled="f" stroked="t" strokeweight="0.819971pt" strokecolor="#000000">
              <v:path arrowok="t"/>
            </v:shape>
            <w10:wrap type="none"/>
          </v:group>
        </w:pict>
      </w:r>
      <w:r>
        <w:pict>
          <v:group style="position:absolute;margin-left:298.2pt;margin-top:5.46945pt;width:4.67998pt;height:0pt;mso-position-horizontal-relative:page;mso-position-vertical-relative:paragraph;z-index:-393" coordorigin="5964,109" coordsize="94,0">
            <v:shape style="position:absolute;left:5964;top:109;width:94;height:0" coordorigin="5964,109" coordsize="94,0" path="m5964,109l6058,109e" filled="f" stroked="t" strokeweight="0.819971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C1504D"/>
          <w:spacing w:val="0"/>
          <w:w w:val="100"/>
          <w:position w:val="-5"/>
          <w:sz w:val="22"/>
          <w:szCs w:val="22"/>
        </w:rPr>
        <w:t>3</w:t>
      </w:r>
      <w:r>
        <w:rPr>
          <w:rFonts w:cs="Arial" w:hAnsi="Arial" w:eastAsia="Arial" w:ascii="Arial"/>
          <w:color w:val="000000"/>
          <w:spacing w:val="0"/>
          <w:w w:val="100"/>
          <w:position w:val="-5"/>
          <w:sz w:val="22"/>
          <w:szCs w:val="22"/>
        </w:rPr>
        <w:t>.</w:t>
      </w:r>
      <w:r>
        <w:rPr>
          <w:rFonts w:cs="Arial" w:hAnsi="Arial" w:eastAsia="Arial" w:ascii="Arial"/>
          <w:color w:val="000000"/>
          <w:spacing w:val="3"/>
          <w:w w:val="100"/>
          <w:position w:val="-5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position w:val="-5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position w:val="-5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position w:val="-5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-5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-2"/>
          <w:w w:val="100"/>
          <w:position w:val="-5"/>
          <w:sz w:val="22"/>
          <w:szCs w:val="22"/>
        </w:rPr>
        <w:t>v</w:t>
      </w:r>
      <w:r>
        <w:rPr>
          <w:rFonts w:cs="Arial" w:hAnsi="Arial" w:eastAsia="Arial" w:ascii="Arial"/>
          <w:color w:val="000000"/>
          <w:spacing w:val="0"/>
          <w:w w:val="100"/>
          <w:position w:val="-5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-1"/>
          <w:w w:val="100"/>
          <w:position w:val="-5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position w:val="-5"/>
          <w:sz w:val="22"/>
          <w:szCs w:val="22"/>
        </w:rPr>
        <w:t>uar</w:t>
      </w:r>
      <w:r>
        <w:rPr>
          <w:rFonts w:cs="Arial" w:hAnsi="Arial" w:eastAsia="Arial" w:ascii="Arial"/>
          <w:color w:val="000000"/>
          <w:spacing w:val="2"/>
          <w:w w:val="100"/>
          <w:position w:val="-5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position w:val="-5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position w:val="-5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1"/>
          <w:w w:val="100"/>
          <w:position w:val="-5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-5"/>
          <w:sz w:val="22"/>
          <w:szCs w:val="22"/>
        </w:rPr>
        <w:t>s</w:t>
      </w:r>
      <w:r>
        <w:rPr>
          <w:rFonts w:cs="Arial" w:hAnsi="Arial" w:eastAsia="Arial" w:ascii="Arial"/>
          <w:color w:val="000000"/>
          <w:spacing w:val="-3"/>
          <w:w w:val="100"/>
          <w:position w:val="-5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2"/>
          <w:w w:val="100"/>
          <w:position w:val="-5"/>
          <w:sz w:val="22"/>
          <w:szCs w:val="22"/>
        </w:rPr>
        <w:t>g</w:t>
      </w:r>
      <w:r>
        <w:rPr>
          <w:rFonts w:cs="Arial" w:hAnsi="Arial" w:eastAsia="Arial" w:ascii="Arial"/>
          <w:color w:val="000000"/>
          <w:spacing w:val="0"/>
          <w:w w:val="100"/>
          <w:position w:val="-5"/>
          <w:sz w:val="22"/>
          <w:szCs w:val="22"/>
        </w:rPr>
        <w:t>u</w:t>
      </w:r>
      <w:r>
        <w:rPr>
          <w:rFonts w:cs="Arial" w:hAnsi="Arial" w:eastAsia="Arial" w:ascii="Arial"/>
          <w:color w:val="000000"/>
          <w:spacing w:val="-1"/>
          <w:w w:val="100"/>
          <w:position w:val="-5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-5"/>
          <w:sz w:val="22"/>
          <w:szCs w:val="22"/>
        </w:rPr>
        <w:t>en</w:t>
      </w:r>
      <w:r>
        <w:rPr>
          <w:rFonts w:cs="Arial" w:hAnsi="Arial" w:eastAsia="Arial" w:ascii="Arial"/>
          <w:color w:val="000000"/>
          <w:spacing w:val="1"/>
          <w:w w:val="100"/>
          <w:position w:val="-5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position w:val="-5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-1"/>
          <w:w w:val="100"/>
          <w:position w:val="-5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-5"/>
          <w:sz w:val="22"/>
          <w:szCs w:val="22"/>
        </w:rPr>
        <w:t>ope</w:t>
      </w:r>
      <w:r>
        <w:rPr>
          <w:rFonts w:cs="Arial" w:hAnsi="Arial" w:eastAsia="Arial" w:ascii="Arial"/>
          <w:color w:val="000000"/>
          <w:spacing w:val="1"/>
          <w:w w:val="100"/>
          <w:position w:val="-5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position w:val="-5"/>
          <w:sz w:val="22"/>
          <w:szCs w:val="22"/>
        </w:rPr>
        <w:t>ac</w:t>
      </w:r>
      <w:r>
        <w:rPr>
          <w:rFonts w:cs="Arial" w:hAnsi="Arial" w:eastAsia="Arial" w:ascii="Arial"/>
          <w:color w:val="000000"/>
          <w:spacing w:val="-1"/>
          <w:w w:val="100"/>
          <w:position w:val="-5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-5"/>
          <w:sz w:val="22"/>
          <w:szCs w:val="22"/>
        </w:rPr>
        <w:t>ón</w:t>
      </w:r>
      <w:r>
        <w:rPr>
          <w:rFonts w:cs="Arial" w:hAnsi="Arial" w:eastAsia="Arial" w:ascii="Arial"/>
          <w:color w:val="000000"/>
          <w:spacing w:val="-1"/>
          <w:w w:val="100"/>
          <w:position w:val="-5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000000"/>
          <w:spacing w:val="43"/>
          <w:w w:val="100"/>
          <w:position w:val="-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43"/>
          <w:position w:val="-5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color w:val="000000"/>
          <w:spacing w:val="18"/>
          <w:w w:val="143"/>
          <w:position w:val="-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43"/>
          <w:position w:val="-5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000000"/>
          <w:spacing w:val="-30"/>
          <w:w w:val="143"/>
          <w:position w:val="-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43"/>
          <w:position w:val="-5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color w:val="000000"/>
          <w:spacing w:val="-43"/>
          <w:w w:val="143"/>
          <w:position w:val="-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43"/>
          <w:position w:val="-5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color w:val="000000"/>
          <w:spacing w:val="18"/>
          <w:w w:val="143"/>
          <w:position w:val="-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2"/>
          <w:w w:val="147"/>
          <w:position w:val="-5"/>
          <w:sz w:val="22"/>
          <w:szCs w:val="22"/>
        </w:rPr>
        <w:t>)</w:t>
      </w:r>
      <w:r>
        <w:rPr>
          <w:rFonts w:cs="Arial" w:hAnsi="Arial" w:eastAsia="Arial" w:ascii="Arial"/>
          <w:color w:val="000000"/>
          <w:spacing w:val="0"/>
          <w:w w:val="100"/>
          <w:position w:val="-5"/>
          <w:sz w:val="22"/>
          <w:szCs w:val="22"/>
        </w:rPr>
        <w:t>,</w:t>
      </w:r>
      <w:r>
        <w:rPr>
          <w:rFonts w:cs="Arial" w:hAnsi="Arial" w:eastAsia="Arial" w:ascii="Arial"/>
          <w:color w:val="000000"/>
          <w:spacing w:val="0"/>
          <w:w w:val="100"/>
          <w:position w:val="-5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-5"/>
          <w:sz w:val="22"/>
          <w:szCs w:val="22"/>
        </w:rPr>
        <w:t>se</w:t>
      </w:r>
      <w:r>
        <w:rPr>
          <w:rFonts w:cs="Arial" w:hAnsi="Arial" w:eastAsia="Arial" w:ascii="Arial"/>
          <w:color w:val="000000"/>
          <w:spacing w:val="-1"/>
          <w:w w:val="100"/>
          <w:position w:val="-5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position w:val="-5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-1"/>
          <w:w w:val="100"/>
          <w:position w:val="-5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-5"/>
          <w:sz w:val="22"/>
          <w:szCs w:val="22"/>
        </w:rPr>
        <w:t>ene: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lineRule="exact" w:line="280"/>
      </w:pPr>
      <w:r>
        <w:rPr>
          <w:rFonts w:cs="Times New Roman" w:hAnsi="Times New Roman" w:eastAsia="Times New Roman" w:ascii="Times New Roman"/>
          <w:spacing w:val="4"/>
          <w:w w:val="100"/>
          <w:position w:val="-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37"/>
          <w:w w:val="100"/>
          <w:position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224"/>
          <w:position w:val="-4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68"/>
          <w:w w:val="224"/>
          <w:position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8"/>
          <w:w w:val="224"/>
          <w:position w:val="9"/>
          <w:sz w:val="16"/>
          <w:szCs w:val="16"/>
        </w:rPr>
      </w:r>
      <w:r>
        <w:rPr>
          <w:rFonts w:cs="Times New Roman" w:hAnsi="Times New Roman" w:eastAsia="Times New Roman" w:ascii="Times New Roman"/>
          <w:spacing w:val="1"/>
          <w:w w:val="224"/>
          <w:position w:val="9"/>
          <w:sz w:val="16"/>
          <w:szCs w:val="16"/>
          <w:u w:val="single" w:color="000000"/>
        </w:rPr>
        <w:t>2</w:t>
      </w:r>
      <w:r>
        <w:rPr>
          <w:rFonts w:cs="Times New Roman" w:hAnsi="Times New Roman" w:eastAsia="Times New Roman" w:ascii="Times New Roman"/>
          <w:spacing w:val="1"/>
          <w:w w:val="224"/>
          <w:position w:val="9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224"/>
          <w:position w:val="9"/>
          <w:sz w:val="16"/>
          <w:szCs w:val="16"/>
          <w:u w:val="single" w:color="000000"/>
        </w:rPr>
        <w:t>1</w:t>
      </w:r>
      <w:r>
        <w:rPr>
          <w:rFonts w:cs="Times New Roman" w:hAnsi="Times New Roman" w:eastAsia="Times New Roman" w:ascii="Times New Roman"/>
          <w:spacing w:val="0"/>
          <w:w w:val="224"/>
          <w:position w:val="9"/>
          <w:sz w:val="16"/>
          <w:szCs w:val="16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lineRule="exact" w:line="120"/>
      </w:pPr>
      <w:r>
        <w:rPr>
          <w:rFonts w:cs="Times New Roman" w:hAnsi="Times New Roman" w:eastAsia="Times New Roman" w:ascii="Times New Roman"/>
          <w:spacing w:val="1"/>
          <w:w w:val="116"/>
          <w:position w:val="1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spacing w:val="0"/>
          <w:w w:val="116"/>
          <w:position w:val="1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862" w:right="-44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</w:t>
      </w:r>
      <w:r>
        <w:rPr>
          <w:rFonts w:cs="Times New Roman" w:hAnsi="Times New Roman" w:eastAsia="Times New Roman" w:ascii="Times New Roman"/>
          <w:spacing w:val="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66"/>
          <w:sz w:val="16"/>
          <w:szCs w:val="16"/>
        </w:rPr>
        <w:t>!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280"/>
      </w:pPr>
      <w:r>
        <w:rPr>
          <w:rFonts w:cs="Times New Roman" w:hAnsi="Times New Roman" w:eastAsia="Times New Roman" w:ascii="Times New Roman"/>
          <w:spacing w:val="4"/>
          <w:w w:val="100"/>
          <w:position w:val="-4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16"/>
          <w:w w:val="100"/>
          <w:position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9"/>
          <w:sz w:val="16"/>
          <w:szCs w:val="16"/>
        </w:rPr>
      </w:r>
      <w:r>
        <w:rPr>
          <w:rFonts w:cs="Times New Roman" w:hAnsi="Times New Roman" w:eastAsia="Times New Roman" w:ascii="Times New Roman"/>
          <w:spacing w:val="1"/>
          <w:w w:val="100"/>
          <w:position w:val="9"/>
          <w:sz w:val="16"/>
          <w:szCs w:val="16"/>
          <w:u w:val="single" w:color="000000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position w:val="9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  <w:u w:val="single" w:color="00000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20"/>
        <w:ind w:left="300"/>
      </w:pPr>
      <w:r>
        <w:rPr>
          <w:rFonts w:cs="Times New Roman" w:hAnsi="Times New Roman" w:eastAsia="Times New Roman" w:ascii="Times New Roman"/>
          <w:spacing w:val="1"/>
          <w:w w:val="116"/>
          <w:position w:val="1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spacing w:val="0"/>
          <w:w w:val="116"/>
          <w:position w:val="1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br w:type="column"/>
      </w: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lineRule="exact" w:line="280"/>
        <w:ind w:left="-66"/>
      </w:pPr>
      <w:r>
        <w:rPr>
          <w:rFonts w:cs="Times New Roman" w:hAnsi="Times New Roman" w:eastAsia="Times New Roman" w:ascii="Times New Roman"/>
          <w:spacing w:val="7"/>
          <w:w w:val="100"/>
          <w:position w:val="-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14"/>
          <w:w w:val="100"/>
          <w:position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224"/>
          <w:position w:val="-4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68"/>
          <w:w w:val="224"/>
          <w:position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8"/>
          <w:w w:val="224"/>
          <w:position w:val="9"/>
          <w:sz w:val="16"/>
          <w:szCs w:val="16"/>
        </w:rPr>
      </w:r>
      <w:r>
        <w:rPr>
          <w:rFonts w:cs="Times New Roman" w:hAnsi="Times New Roman" w:eastAsia="Times New Roman" w:ascii="Times New Roman"/>
          <w:spacing w:val="1"/>
          <w:w w:val="224"/>
          <w:position w:val="9"/>
          <w:sz w:val="16"/>
          <w:szCs w:val="16"/>
          <w:u w:val="single" w:color="000000"/>
        </w:rPr>
        <w:t>2</w:t>
      </w:r>
      <w:r>
        <w:rPr>
          <w:rFonts w:cs="Times New Roman" w:hAnsi="Times New Roman" w:eastAsia="Times New Roman" w:ascii="Times New Roman"/>
          <w:spacing w:val="1"/>
          <w:w w:val="224"/>
          <w:position w:val="9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224"/>
          <w:position w:val="9"/>
          <w:sz w:val="16"/>
          <w:szCs w:val="16"/>
          <w:u w:val="single" w:color="000000"/>
        </w:rPr>
        <w:t>7</w:t>
      </w:r>
      <w:r>
        <w:rPr>
          <w:rFonts w:cs="Times New Roman" w:hAnsi="Times New Roman" w:eastAsia="Times New Roman" w:ascii="Times New Roman"/>
          <w:spacing w:val="0"/>
          <w:w w:val="224"/>
          <w:position w:val="9"/>
          <w:sz w:val="16"/>
          <w:szCs w:val="16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lineRule="exact" w:line="120"/>
      </w:pPr>
      <w:r>
        <w:rPr>
          <w:rFonts w:cs="Times New Roman" w:hAnsi="Times New Roman" w:eastAsia="Times New Roman" w:ascii="Times New Roman"/>
          <w:spacing w:val="1"/>
          <w:w w:val="116"/>
          <w:position w:val="1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spacing w:val="0"/>
          <w:w w:val="116"/>
          <w:position w:val="1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br w:type="column"/>
      </w: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280"/>
      </w:pPr>
      <w:r>
        <w:rPr>
          <w:rFonts w:cs="Times New Roman" w:hAnsi="Times New Roman" w:eastAsia="Times New Roman" w:ascii="Times New Roman"/>
          <w:spacing w:val="7"/>
          <w:w w:val="100"/>
          <w:position w:val="-4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54"/>
          <w:w w:val="100"/>
          <w:position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4"/>
          <w:w w:val="100"/>
          <w:position w:val="9"/>
          <w:sz w:val="16"/>
          <w:szCs w:val="16"/>
        </w:rPr>
      </w:r>
      <w:r>
        <w:rPr>
          <w:rFonts w:cs="Times New Roman" w:hAnsi="Times New Roman" w:eastAsia="Times New Roman" w:ascii="Times New Roman"/>
          <w:spacing w:val="1"/>
          <w:w w:val="100"/>
          <w:position w:val="9"/>
          <w:sz w:val="16"/>
          <w:szCs w:val="16"/>
          <w:u w:val="single" w:color="000000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position w:val="9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  <w:u w:val="single" w:color="000000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20"/>
        <w:ind w:left="262"/>
        <w:sectPr>
          <w:type w:val="continuous"/>
          <w:pgSz w:w="12240" w:h="15840"/>
          <w:pgMar w:top="1360" w:bottom="280" w:left="1540" w:right="1520"/>
          <w:cols w:num="4" w:equalWidth="off">
            <w:col w:w="1539" w:space="1455"/>
            <w:col w:w="1522" w:space="602"/>
            <w:col w:w="648" w:space="1476"/>
            <w:col w:w="1938"/>
          </w:cols>
        </w:sectPr>
      </w:pPr>
      <w:r>
        <w:rPr>
          <w:rFonts w:cs="Times New Roman" w:hAnsi="Times New Roman" w:eastAsia="Times New Roman" w:ascii="Times New Roman"/>
          <w:spacing w:val="1"/>
          <w:w w:val="116"/>
          <w:position w:val="1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spacing w:val="0"/>
          <w:w w:val="116"/>
          <w:position w:val="1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2" w:lineRule="exact" w:line="300"/>
        <w:ind w:left="162"/>
      </w:pPr>
      <w:r>
        <w:pict>
          <v:shape type="#_x0000_t202" style="position:absolute;margin-left:462pt;margin-top:35.507pt;width:3.84633pt;height:6.48pt;mso-position-horizontal-relative:page;mso-position-vertical-relative:paragraph;z-index:-387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3"/>
                      <w:szCs w:val="13"/>
                    </w:rPr>
                    <w:jc w:val="left"/>
                    <w:spacing w:lineRule="exact" w:line="120"/>
                    <w:ind w:right="-39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18"/>
                      <w:sz w:val="13"/>
                      <w:szCs w:val="13"/>
                    </w:rPr>
                    <w:t>2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color w:val="C1504D"/>
          <w:spacing w:val="0"/>
          <w:w w:val="100"/>
          <w:position w:val="-5"/>
          <w:sz w:val="22"/>
          <w:szCs w:val="22"/>
        </w:rPr>
        <w:t>4</w:t>
      </w:r>
      <w:r>
        <w:rPr>
          <w:rFonts w:cs="Arial" w:hAnsi="Arial" w:eastAsia="Arial" w:ascii="Arial"/>
          <w:color w:val="000000"/>
          <w:spacing w:val="0"/>
          <w:w w:val="100"/>
          <w:position w:val="-5"/>
          <w:sz w:val="22"/>
          <w:szCs w:val="22"/>
        </w:rPr>
        <w:t>.</w:t>
      </w:r>
      <w:r>
        <w:rPr>
          <w:rFonts w:cs="Arial" w:hAnsi="Arial" w:eastAsia="Arial" w:ascii="Arial"/>
          <w:color w:val="000000"/>
          <w:spacing w:val="3"/>
          <w:w w:val="100"/>
          <w:position w:val="-5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position w:val="-5"/>
          <w:sz w:val="22"/>
          <w:szCs w:val="22"/>
        </w:rPr>
        <w:t>D</w:t>
      </w:r>
      <w:r>
        <w:rPr>
          <w:rFonts w:cs="Arial" w:hAnsi="Arial" w:eastAsia="Arial" w:ascii="Arial"/>
          <w:color w:val="000000"/>
          <w:spacing w:val="0"/>
          <w:w w:val="100"/>
          <w:position w:val="-5"/>
          <w:sz w:val="22"/>
          <w:szCs w:val="22"/>
        </w:rPr>
        <w:t>espués</w:t>
      </w:r>
      <w:r>
        <w:rPr>
          <w:rFonts w:cs="Arial" w:hAnsi="Arial" w:eastAsia="Arial" w:ascii="Arial"/>
          <w:color w:val="000000"/>
          <w:spacing w:val="-1"/>
          <w:w w:val="100"/>
          <w:position w:val="-5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-5"/>
          <w:sz w:val="22"/>
          <w:szCs w:val="22"/>
        </w:rPr>
        <w:t>de</w:t>
      </w:r>
      <w:r>
        <w:rPr>
          <w:rFonts w:cs="Arial" w:hAnsi="Arial" w:eastAsia="Arial" w:ascii="Arial"/>
          <w:color w:val="000000"/>
          <w:spacing w:val="-1"/>
          <w:w w:val="100"/>
          <w:position w:val="-5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-5"/>
          <w:sz w:val="22"/>
          <w:szCs w:val="22"/>
        </w:rPr>
        <w:t>s</w:t>
      </w:r>
      <w:r>
        <w:rPr>
          <w:rFonts w:cs="Arial" w:hAnsi="Arial" w:eastAsia="Arial" w:ascii="Arial"/>
          <w:color w:val="000000"/>
          <w:spacing w:val="-1"/>
          <w:w w:val="100"/>
          <w:position w:val="-5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1"/>
          <w:w w:val="100"/>
          <w:position w:val="-5"/>
          <w:sz w:val="22"/>
          <w:szCs w:val="22"/>
        </w:rPr>
        <w:t>m</w:t>
      </w:r>
      <w:r>
        <w:rPr>
          <w:rFonts w:cs="Arial" w:hAnsi="Arial" w:eastAsia="Arial" w:ascii="Arial"/>
          <w:color w:val="000000"/>
          <w:spacing w:val="0"/>
          <w:w w:val="100"/>
          <w:position w:val="-5"/>
          <w:sz w:val="22"/>
          <w:szCs w:val="22"/>
        </w:rPr>
        <w:t>p</w:t>
      </w:r>
      <w:r>
        <w:rPr>
          <w:rFonts w:cs="Arial" w:hAnsi="Arial" w:eastAsia="Arial" w:ascii="Arial"/>
          <w:color w:val="000000"/>
          <w:spacing w:val="-1"/>
          <w:w w:val="100"/>
          <w:position w:val="-5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-3"/>
          <w:w w:val="100"/>
          <w:position w:val="-5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4"/>
          <w:w w:val="100"/>
          <w:position w:val="-5"/>
          <w:sz w:val="22"/>
          <w:szCs w:val="22"/>
        </w:rPr>
        <w:t>f</w:t>
      </w:r>
      <w:r>
        <w:rPr>
          <w:rFonts w:cs="Arial" w:hAnsi="Arial" w:eastAsia="Arial" w:ascii="Arial"/>
          <w:color w:val="000000"/>
          <w:spacing w:val="-1"/>
          <w:w w:val="100"/>
          <w:position w:val="-5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-5"/>
          <w:sz w:val="22"/>
          <w:szCs w:val="22"/>
        </w:rPr>
        <w:t>car</w:t>
      </w:r>
      <w:r>
        <w:rPr>
          <w:rFonts w:cs="Arial" w:hAnsi="Arial" w:eastAsia="Arial" w:ascii="Arial"/>
          <w:color w:val="000000"/>
          <w:spacing w:val="2"/>
          <w:w w:val="100"/>
          <w:position w:val="-5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position w:val="-5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position w:val="-5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1"/>
          <w:w w:val="100"/>
          <w:position w:val="-5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-5"/>
          <w:sz w:val="22"/>
          <w:szCs w:val="22"/>
        </w:rPr>
        <w:t>s</w:t>
      </w:r>
      <w:r>
        <w:rPr>
          <w:rFonts w:cs="Arial" w:hAnsi="Arial" w:eastAsia="Arial" w:ascii="Arial"/>
          <w:color w:val="000000"/>
          <w:spacing w:val="-3"/>
          <w:w w:val="100"/>
          <w:position w:val="-5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2"/>
          <w:w w:val="100"/>
          <w:position w:val="-5"/>
          <w:sz w:val="22"/>
          <w:szCs w:val="22"/>
        </w:rPr>
        <w:t>g</w:t>
      </w:r>
      <w:r>
        <w:rPr>
          <w:rFonts w:cs="Arial" w:hAnsi="Arial" w:eastAsia="Arial" w:ascii="Arial"/>
          <w:color w:val="000000"/>
          <w:spacing w:val="0"/>
          <w:w w:val="100"/>
          <w:position w:val="-5"/>
          <w:sz w:val="22"/>
          <w:szCs w:val="22"/>
        </w:rPr>
        <w:t>u</w:t>
      </w:r>
      <w:r>
        <w:rPr>
          <w:rFonts w:cs="Arial" w:hAnsi="Arial" w:eastAsia="Arial" w:ascii="Arial"/>
          <w:color w:val="000000"/>
          <w:spacing w:val="-1"/>
          <w:w w:val="100"/>
          <w:position w:val="-5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-5"/>
          <w:sz w:val="22"/>
          <w:szCs w:val="22"/>
        </w:rPr>
        <w:t>en</w:t>
      </w:r>
      <w:r>
        <w:rPr>
          <w:rFonts w:cs="Arial" w:hAnsi="Arial" w:eastAsia="Arial" w:ascii="Arial"/>
          <w:color w:val="000000"/>
          <w:spacing w:val="1"/>
          <w:w w:val="100"/>
          <w:position w:val="-5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position w:val="-5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-1"/>
          <w:w w:val="100"/>
          <w:position w:val="-5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-5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-2"/>
          <w:w w:val="100"/>
          <w:position w:val="-5"/>
          <w:sz w:val="22"/>
          <w:szCs w:val="22"/>
        </w:rPr>
        <w:t>x</w:t>
      </w:r>
      <w:r>
        <w:rPr>
          <w:rFonts w:cs="Arial" w:hAnsi="Arial" w:eastAsia="Arial" w:ascii="Arial"/>
          <w:color w:val="000000"/>
          <w:spacing w:val="0"/>
          <w:w w:val="100"/>
          <w:position w:val="-5"/>
          <w:sz w:val="22"/>
          <w:szCs w:val="22"/>
        </w:rPr>
        <w:t>p</w:t>
      </w:r>
      <w:r>
        <w:rPr>
          <w:rFonts w:cs="Arial" w:hAnsi="Arial" w:eastAsia="Arial" w:ascii="Arial"/>
          <w:color w:val="000000"/>
          <w:spacing w:val="1"/>
          <w:w w:val="100"/>
          <w:position w:val="-5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position w:val="-5"/>
          <w:sz w:val="22"/>
          <w:szCs w:val="22"/>
        </w:rPr>
        <w:t>es</w:t>
      </w:r>
      <w:r>
        <w:rPr>
          <w:rFonts w:cs="Arial" w:hAnsi="Arial" w:eastAsia="Arial" w:ascii="Arial"/>
          <w:color w:val="000000"/>
          <w:spacing w:val="-1"/>
          <w:w w:val="100"/>
          <w:position w:val="-5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-5"/>
          <w:sz w:val="22"/>
          <w:szCs w:val="22"/>
        </w:rPr>
        <w:t>ón,</w:t>
      </w:r>
      <w:r>
        <w:rPr>
          <w:rFonts w:cs="Arial" w:hAnsi="Arial" w:eastAsia="Arial" w:ascii="Arial"/>
          <w:color w:val="000000"/>
          <w:spacing w:val="6"/>
          <w:w w:val="100"/>
          <w:position w:val="-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-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5"/>
          <w:w w:val="100"/>
          <w:position w:val="-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53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20"/>
          <w:position w:val="8"/>
          <w:sz w:val="16"/>
          <w:szCs w:val="16"/>
          <w:u w:val="single" w:color="000000"/>
        </w:rPr>
        <w:t>2</w:t>
      </w:r>
      <w:r>
        <w:rPr>
          <w:rFonts w:cs="Times New Roman" w:hAnsi="Times New Roman" w:eastAsia="Times New Roman" w:ascii="Times New Roman"/>
          <w:color w:val="000000"/>
          <w:spacing w:val="1"/>
          <w:w w:val="120"/>
          <w:position w:val="8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color w:val="000000"/>
          <w:spacing w:val="5"/>
          <w:w w:val="120"/>
          <w:position w:val="8"/>
          <w:sz w:val="16"/>
          <w:szCs w:val="16"/>
          <w:u w:val="single" w:color="000000"/>
        </w:rPr>
        <w:t>x</w:t>
      </w:r>
      <w:r>
        <w:rPr>
          <w:rFonts w:cs="Times New Roman" w:hAnsi="Times New Roman" w:eastAsia="Times New Roman" w:ascii="Times New Roman"/>
          <w:color w:val="000000"/>
          <w:spacing w:val="5"/>
          <w:w w:val="120"/>
          <w:position w:val="8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color w:val="000000"/>
          <w:spacing w:val="1"/>
          <w:w w:val="120"/>
          <w:position w:val="9"/>
          <w:sz w:val="16"/>
          <w:szCs w:val="16"/>
          <w:u w:val="single" w:color="000000"/>
        </w:rPr>
        <w:t>(</w:t>
      </w:r>
      <w:r>
        <w:rPr>
          <w:rFonts w:cs="Times New Roman" w:hAnsi="Times New Roman" w:eastAsia="Times New Roman" w:ascii="Times New Roman"/>
          <w:color w:val="000000"/>
          <w:spacing w:val="1"/>
          <w:w w:val="120"/>
          <w:position w:val="9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color w:val="000000"/>
          <w:spacing w:val="5"/>
          <w:w w:val="120"/>
          <w:position w:val="8"/>
          <w:sz w:val="16"/>
          <w:szCs w:val="16"/>
          <w:u w:val="single" w:color="000000"/>
        </w:rPr>
        <w:t>x</w:t>
      </w:r>
      <w:r>
        <w:rPr>
          <w:rFonts w:cs="Times New Roman" w:hAnsi="Times New Roman" w:eastAsia="Times New Roman" w:ascii="Times New Roman"/>
          <w:color w:val="000000"/>
          <w:spacing w:val="5"/>
          <w:w w:val="120"/>
          <w:position w:val="8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color w:val="000000"/>
          <w:spacing w:val="1"/>
          <w:w w:val="120"/>
          <w:position w:val="8"/>
          <w:sz w:val="16"/>
          <w:szCs w:val="16"/>
          <w:u w:val="single" w:color="000000"/>
        </w:rPr>
        <w:t>+</w:t>
      </w:r>
      <w:r>
        <w:rPr>
          <w:rFonts w:cs="Times New Roman" w:hAnsi="Times New Roman" w:eastAsia="Times New Roman" w:ascii="Times New Roman"/>
          <w:color w:val="000000"/>
          <w:spacing w:val="1"/>
          <w:w w:val="120"/>
          <w:position w:val="8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color w:val="000000"/>
          <w:spacing w:val="1"/>
          <w:w w:val="120"/>
          <w:position w:val="8"/>
          <w:sz w:val="16"/>
          <w:szCs w:val="16"/>
          <w:u w:val="single" w:color="000000"/>
        </w:rPr>
        <w:t>1</w:t>
      </w:r>
      <w:r>
        <w:rPr>
          <w:rFonts w:cs="Times New Roman" w:hAnsi="Times New Roman" w:eastAsia="Times New Roman" w:ascii="Times New Roman"/>
          <w:color w:val="000000"/>
          <w:spacing w:val="1"/>
          <w:w w:val="120"/>
          <w:position w:val="8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color w:val="000000"/>
          <w:spacing w:val="4"/>
          <w:w w:val="120"/>
          <w:position w:val="9"/>
          <w:sz w:val="16"/>
          <w:szCs w:val="16"/>
          <w:u w:val="single" w:color="000000"/>
        </w:rPr>
        <w:t>)</w:t>
      </w:r>
      <w:r>
        <w:rPr>
          <w:rFonts w:cs="Times New Roman" w:hAnsi="Times New Roman" w:eastAsia="Times New Roman" w:ascii="Times New Roman"/>
          <w:color w:val="000000"/>
          <w:spacing w:val="4"/>
          <w:w w:val="120"/>
          <w:position w:val="9"/>
          <w:sz w:val="16"/>
          <w:szCs w:val="16"/>
        </w:rPr>
      </w:r>
      <w:r>
        <w:rPr>
          <w:rFonts w:cs="Times New Roman" w:hAnsi="Times New Roman" w:eastAsia="Times New Roman" w:ascii="Times New Roman"/>
          <w:color w:val="000000"/>
          <w:spacing w:val="31"/>
          <w:w w:val="120"/>
          <w:position w:val="-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10"/>
          <w:w w:val="120"/>
          <w:position w:val="-5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-5"/>
          <w:sz w:val="22"/>
          <w:szCs w:val="22"/>
        </w:rPr>
        <w:t>el</w:t>
      </w:r>
      <w:r>
        <w:rPr>
          <w:rFonts w:cs="Arial" w:hAnsi="Arial" w:eastAsia="Arial" w:ascii="Arial"/>
          <w:color w:val="000000"/>
          <w:spacing w:val="0"/>
          <w:w w:val="100"/>
          <w:position w:val="-5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position w:val="-5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position w:val="-5"/>
          <w:sz w:val="22"/>
          <w:szCs w:val="22"/>
        </w:rPr>
        <w:t>esu</w:t>
      </w:r>
      <w:r>
        <w:rPr>
          <w:rFonts w:cs="Arial" w:hAnsi="Arial" w:eastAsia="Arial" w:ascii="Arial"/>
          <w:color w:val="000000"/>
          <w:spacing w:val="-1"/>
          <w:w w:val="100"/>
          <w:position w:val="-5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1"/>
          <w:w w:val="100"/>
          <w:position w:val="-5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position w:val="-5"/>
          <w:sz w:val="22"/>
          <w:szCs w:val="22"/>
        </w:rPr>
        <w:t>ado</w:t>
      </w:r>
      <w:r>
        <w:rPr>
          <w:rFonts w:cs="Arial" w:hAnsi="Arial" w:eastAsia="Arial" w:ascii="Arial"/>
          <w:color w:val="000000"/>
          <w:spacing w:val="-1"/>
          <w:w w:val="100"/>
          <w:position w:val="-5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-5"/>
          <w:sz w:val="22"/>
          <w:szCs w:val="22"/>
        </w:rPr>
        <w:t>es: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spacing w:lineRule="exact" w:line="120"/>
        <w:ind w:left="5047" w:right="3428"/>
      </w:pPr>
      <w:r>
        <w:rPr>
          <w:rFonts w:cs="Times New Roman" w:hAnsi="Times New Roman" w:eastAsia="Times New Roman" w:ascii="Times New Roman"/>
          <w:spacing w:val="1"/>
          <w:w w:val="116"/>
          <w:position w:val="1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spacing w:val="2"/>
          <w:w w:val="127"/>
          <w:position w:val="1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1"/>
          <w:w w:val="125"/>
          <w:position w:val="2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spacing w:val="4"/>
          <w:w w:val="118"/>
          <w:position w:val="1"/>
          <w:sz w:val="16"/>
          <w:szCs w:val="16"/>
        </w:rPr>
        <w:t>x</w:t>
      </w:r>
      <w:r>
        <w:rPr>
          <w:rFonts w:cs="Times New Roman" w:hAnsi="Times New Roman" w:eastAsia="Times New Roman" w:ascii="Times New Roman"/>
          <w:spacing w:val="1"/>
          <w:w w:val="129"/>
          <w:position w:val="1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spacing w:val="1"/>
          <w:w w:val="116"/>
          <w:position w:val="1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25"/>
          <w:position w:val="2"/>
          <w:sz w:val="16"/>
          <w:szCs w:val="16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sz w:val="18"/>
          <w:szCs w:val="18"/>
        </w:rPr>
        <w:jc w:val="left"/>
        <w:spacing w:before="4" w:lineRule="exact" w:line="180"/>
        <w:sectPr>
          <w:type w:val="continuous"/>
          <w:pgSz w:w="12240" w:h="15840"/>
          <w:pgMar w:top="1360" w:bottom="280" w:left="1540" w:right="1520"/>
        </w:sectPr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before="71" w:lineRule="exact" w:line="260"/>
      </w:pPr>
      <w:r>
        <w:rPr>
          <w:rFonts w:cs="Times New Roman" w:hAnsi="Times New Roman" w:eastAsia="Times New Roman" w:ascii="Times New Roman"/>
          <w:spacing w:val="4"/>
          <w:w w:val="100"/>
          <w:position w:val="-7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-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6"/>
          <w:sz w:val="16"/>
          <w:szCs w:val="16"/>
        </w:rPr>
      </w:r>
      <w:r>
        <w:rPr>
          <w:rFonts w:cs="Times New Roman" w:hAnsi="Times New Roman" w:eastAsia="Times New Roman" w:ascii="Times New Roman"/>
          <w:spacing w:val="4"/>
          <w:w w:val="100"/>
          <w:position w:val="6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8"/>
          <w:position w:val="6"/>
          <w:sz w:val="16"/>
          <w:szCs w:val="16"/>
          <w:u w:val="single" w:color="000000"/>
        </w:rPr>
        <w:t>x</w:t>
      </w:r>
      <w:r>
        <w:rPr>
          <w:rFonts w:cs="Times New Roman" w:hAnsi="Times New Roman" w:eastAsia="Times New Roman" w:ascii="Times New Roman"/>
          <w:spacing w:val="0"/>
          <w:w w:val="118"/>
          <w:position w:val="6"/>
          <w:sz w:val="16"/>
          <w:szCs w:val="16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71" w:lineRule="exact" w:line="260"/>
        <w:ind w:right="-66"/>
      </w:pPr>
      <w:r>
        <w:br w:type="column"/>
      </w:r>
      <w:r>
        <w:rPr>
          <w:rFonts w:cs="Times New Roman" w:hAnsi="Times New Roman" w:eastAsia="Times New Roman" w:ascii="Times New Roman"/>
          <w:spacing w:val="4"/>
          <w:w w:val="100"/>
          <w:position w:val="-7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16"/>
          <w:w w:val="100"/>
          <w:position w:val="-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-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-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6"/>
          <w:sz w:val="16"/>
          <w:szCs w:val="16"/>
        </w:rPr>
      </w:r>
      <w:r>
        <w:rPr>
          <w:rFonts w:cs="Times New Roman" w:hAnsi="Times New Roman" w:eastAsia="Times New Roman" w:ascii="Times New Roman"/>
          <w:spacing w:val="16"/>
          <w:w w:val="100"/>
          <w:position w:val="6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8"/>
          <w:position w:val="6"/>
          <w:sz w:val="16"/>
          <w:szCs w:val="16"/>
          <w:u w:val="single" w:color="000000"/>
        </w:rPr>
        <w:t>x</w:t>
      </w:r>
      <w:r>
        <w:rPr>
          <w:rFonts w:cs="Times New Roman" w:hAnsi="Times New Roman" w:eastAsia="Times New Roman" w:ascii="Times New Roman"/>
          <w:spacing w:val="0"/>
          <w:w w:val="118"/>
          <w:position w:val="6"/>
          <w:sz w:val="16"/>
          <w:szCs w:val="16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71" w:lineRule="exact" w:line="260"/>
        <w:ind w:right="-66"/>
      </w:pPr>
      <w:r>
        <w:br w:type="column"/>
      </w:r>
      <w:r>
        <w:rPr>
          <w:rFonts w:cs="Times New Roman" w:hAnsi="Times New Roman" w:eastAsia="Times New Roman" w:ascii="Times New Roman"/>
          <w:spacing w:val="7"/>
          <w:w w:val="100"/>
          <w:position w:val="-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14"/>
          <w:w w:val="100"/>
          <w:position w:val="-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224"/>
          <w:position w:val="-7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68"/>
          <w:w w:val="224"/>
          <w:position w:val="-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8"/>
          <w:w w:val="224"/>
          <w:position w:val="6"/>
          <w:sz w:val="16"/>
          <w:szCs w:val="16"/>
        </w:rPr>
      </w:r>
      <w:r>
        <w:rPr>
          <w:rFonts w:cs="Times New Roman" w:hAnsi="Times New Roman" w:eastAsia="Times New Roman" w:ascii="Times New Roman"/>
          <w:spacing w:val="-68"/>
          <w:w w:val="224"/>
          <w:position w:val="6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8"/>
          <w:position w:val="6"/>
          <w:sz w:val="16"/>
          <w:szCs w:val="16"/>
          <w:u w:val="single" w:color="000000"/>
        </w:rPr>
        <w:t>x</w:t>
      </w:r>
      <w:r>
        <w:rPr>
          <w:rFonts w:cs="Times New Roman" w:hAnsi="Times New Roman" w:eastAsia="Times New Roman" w:ascii="Times New Roman"/>
          <w:spacing w:val="0"/>
          <w:w w:val="118"/>
          <w:position w:val="6"/>
          <w:sz w:val="16"/>
          <w:szCs w:val="16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71" w:lineRule="exact" w:line="260"/>
        <w:sectPr>
          <w:type w:val="continuous"/>
          <w:pgSz w:w="12240" w:h="15840"/>
          <w:pgMar w:top="1360" w:bottom="280" w:left="1540" w:right="1520"/>
          <w:cols w:num="4" w:equalWidth="off">
            <w:col w:w="1270" w:space="1724"/>
            <w:col w:w="443" w:space="1681"/>
            <w:col w:w="604" w:space="1520"/>
            <w:col w:w="1938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7"/>
          <w:w w:val="100"/>
          <w:position w:val="-7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54"/>
          <w:w w:val="100"/>
          <w:position w:val="-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4"/>
          <w:w w:val="100"/>
          <w:position w:val="6"/>
          <w:sz w:val="16"/>
          <w:szCs w:val="16"/>
        </w:rPr>
      </w:r>
      <w:r>
        <w:rPr>
          <w:rFonts w:cs="Times New Roman" w:hAnsi="Times New Roman" w:eastAsia="Times New Roman" w:ascii="Times New Roman"/>
          <w:spacing w:val="1"/>
          <w:w w:val="100"/>
          <w:position w:val="6"/>
          <w:sz w:val="16"/>
          <w:szCs w:val="16"/>
          <w:u w:val="single" w:color="000000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position w:val="6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8"/>
          <w:position w:val="6"/>
          <w:sz w:val="16"/>
          <w:szCs w:val="16"/>
          <w:u w:val="single" w:color="000000"/>
        </w:rPr>
        <w:t>x</w:t>
      </w:r>
      <w:r>
        <w:rPr>
          <w:rFonts w:cs="Times New Roman" w:hAnsi="Times New Roman" w:eastAsia="Times New Roman" w:ascii="Times New Roman"/>
          <w:spacing w:val="0"/>
          <w:w w:val="118"/>
          <w:position w:val="6"/>
          <w:sz w:val="16"/>
          <w:szCs w:val="16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126" w:right="-44"/>
      </w:pPr>
      <w:r>
        <w:rPr>
          <w:rFonts w:cs="Times New Roman" w:hAnsi="Times New Roman" w:eastAsia="Times New Roman" w:ascii="Times New Roman"/>
          <w:spacing w:val="1"/>
          <w:w w:val="121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                                       </w:t>
      </w:r>
      <w:r>
        <w:rPr>
          <w:rFonts w:cs="Times New Roman" w:hAnsi="Times New Roman" w:eastAsia="Times New Roman" w:ascii="Times New Roman"/>
          <w:spacing w:val="37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116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27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sectPr>
          <w:type w:val="continuous"/>
          <w:pgSz w:w="12240" w:h="15840"/>
          <w:pgMar w:top="1360" w:bottom="280" w:left="1540" w:right="1520"/>
          <w:cols w:num="2" w:equalWidth="off">
            <w:col w:w="3489" w:space="2089"/>
            <w:col w:w="3602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1"/>
          <w:w w:val="121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0"/>
          <w:w w:val="121"/>
          <w:sz w:val="16"/>
          <w:szCs w:val="16"/>
        </w:rPr>
        <w:t>                                   </w:t>
      </w:r>
      <w:r>
        <w:rPr>
          <w:rFonts w:cs="Times New Roman" w:hAnsi="Times New Roman" w:eastAsia="Times New Roman" w:ascii="Times New Roman"/>
          <w:spacing w:val="28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116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spacing w:val="0"/>
          <w:w w:val="127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8"/>
          <w:szCs w:val="18"/>
        </w:rPr>
        <w:jc w:val="left"/>
        <w:spacing w:before="8" w:lineRule="exact" w:line="180"/>
        <w:sectPr>
          <w:type w:val="continuous"/>
          <w:pgSz w:w="12240" w:h="15840"/>
          <w:pgMar w:top="1360" w:bottom="280" w:left="1540" w:right="1520"/>
        </w:sectPr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5" w:lineRule="exact" w:line="280"/>
        <w:ind w:left="162" w:right="-66"/>
      </w:pPr>
      <w:r>
        <w:pict>
          <v:group style="position:absolute;margin-left:280.8pt;margin-top:12.5986pt;width:4.67998pt;height:0pt;mso-position-horizontal-relative:page;mso-position-vertical-relative:paragraph;z-index:-392" coordorigin="5616,252" coordsize="94,0">
            <v:shape style="position:absolute;left:5616;top:252;width:94;height:0" coordorigin="5616,252" coordsize="94,0" path="m5616,252l5710,252e" filled="f" stroked="t" strokeweight="0.819971pt" strokecolor="#000000">
              <v:path arrowok="t"/>
            </v:shape>
            <w10:wrap type="none"/>
          </v:group>
        </w:pict>
      </w:r>
      <w:r>
        <w:pict>
          <v:shape type="#_x0000_t202" style="position:absolute;margin-left:278.4pt;margin-top:7.12909pt;width:2.42652pt;height:11.04pt;mso-position-horizontal-relative:page;mso-position-vertical-relative:paragraph;z-index:-388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2"/>
                      <w:szCs w:val="22"/>
                    </w:rPr>
                    <w:jc w:val="left"/>
                    <w:spacing w:lineRule="exact" w:line="200"/>
                    <w:ind w:right="-53"/>
                  </w:pPr>
                  <w:r>
                    <w:rPr>
                      <w:rFonts w:cs="Times New Roman" w:hAnsi="Times New Roman" w:eastAsia="Times New Roman" w:ascii="Times New Roman"/>
                      <w:w w:val="88"/>
                      <w:sz w:val="22"/>
                      <w:szCs w:val="22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color w:val="C1504D"/>
          <w:spacing w:val="0"/>
          <w:w w:val="100"/>
          <w:position w:val="-4"/>
          <w:sz w:val="22"/>
          <w:szCs w:val="22"/>
        </w:rPr>
        <w:t>5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.</w:t>
      </w:r>
      <w:r>
        <w:rPr>
          <w:rFonts w:cs="Arial" w:hAnsi="Arial" w:eastAsia="Arial" w:ascii="Arial"/>
          <w:color w:val="000000"/>
          <w:spacing w:val="3"/>
          <w:w w:val="100"/>
          <w:position w:val="-4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La</w:t>
      </w:r>
      <w:r>
        <w:rPr>
          <w:rFonts w:cs="Arial" w:hAnsi="Arial" w:eastAsia="Arial" w:ascii="Arial"/>
          <w:color w:val="000000"/>
          <w:spacing w:val="-1"/>
          <w:w w:val="100"/>
          <w:position w:val="-4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su</w:t>
      </w:r>
      <w:r>
        <w:rPr>
          <w:rFonts w:cs="Arial" w:hAnsi="Arial" w:eastAsia="Arial" w:ascii="Arial"/>
          <w:color w:val="000000"/>
          <w:spacing w:val="1"/>
          <w:w w:val="100"/>
          <w:position w:val="-4"/>
          <w:sz w:val="22"/>
          <w:szCs w:val="22"/>
        </w:rPr>
        <w:t>m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-1"/>
          <w:w w:val="100"/>
          <w:position w:val="-4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de</w:t>
      </w:r>
      <w:r>
        <w:rPr>
          <w:rFonts w:cs="Arial" w:hAnsi="Arial" w:eastAsia="Arial" w:ascii="Arial"/>
          <w:color w:val="000000"/>
          <w:spacing w:val="-1"/>
          <w:w w:val="100"/>
          <w:position w:val="-4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position w:val="-4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os</w:t>
      </w:r>
      <w:r>
        <w:rPr>
          <w:rFonts w:cs="Arial" w:hAnsi="Arial" w:eastAsia="Arial" w:ascii="Arial"/>
          <w:color w:val="000000"/>
          <w:spacing w:val="2"/>
          <w:w w:val="100"/>
          <w:position w:val="-4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s</w:t>
      </w:r>
      <w:r>
        <w:rPr>
          <w:rFonts w:cs="Arial" w:hAnsi="Arial" w:eastAsia="Arial" w:ascii="Arial"/>
          <w:color w:val="000000"/>
          <w:spacing w:val="-3"/>
          <w:w w:val="100"/>
          <w:position w:val="-4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2"/>
          <w:w w:val="100"/>
          <w:position w:val="-4"/>
          <w:sz w:val="22"/>
          <w:szCs w:val="22"/>
        </w:rPr>
        <w:t>g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u</w:t>
      </w:r>
      <w:r>
        <w:rPr>
          <w:rFonts w:cs="Arial" w:hAnsi="Arial" w:eastAsia="Arial" w:ascii="Arial"/>
          <w:color w:val="000000"/>
          <w:spacing w:val="-1"/>
          <w:w w:val="100"/>
          <w:position w:val="-4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en</w:t>
      </w:r>
      <w:r>
        <w:rPr>
          <w:rFonts w:cs="Arial" w:hAnsi="Arial" w:eastAsia="Arial" w:ascii="Arial"/>
          <w:color w:val="000000"/>
          <w:spacing w:val="1"/>
          <w:w w:val="100"/>
          <w:position w:val="-4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es</w:t>
      </w:r>
      <w:r>
        <w:rPr>
          <w:rFonts w:cs="Arial" w:hAnsi="Arial" w:eastAsia="Arial" w:ascii="Arial"/>
          <w:color w:val="000000"/>
          <w:spacing w:val="2"/>
          <w:w w:val="100"/>
          <w:position w:val="-4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n</w:t>
      </w:r>
      <w:r>
        <w:rPr>
          <w:rFonts w:cs="Arial" w:hAnsi="Arial" w:eastAsia="Arial" w:ascii="Arial"/>
          <w:color w:val="000000"/>
          <w:spacing w:val="-3"/>
          <w:w w:val="100"/>
          <w:position w:val="-4"/>
          <w:sz w:val="22"/>
          <w:szCs w:val="22"/>
        </w:rPr>
        <w:t>ú</w:t>
      </w:r>
      <w:r>
        <w:rPr>
          <w:rFonts w:cs="Arial" w:hAnsi="Arial" w:eastAsia="Arial" w:ascii="Arial"/>
          <w:color w:val="000000"/>
          <w:spacing w:val="1"/>
          <w:w w:val="100"/>
          <w:position w:val="-4"/>
          <w:sz w:val="22"/>
          <w:szCs w:val="22"/>
        </w:rPr>
        <w:t>m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position w:val="-4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-3"/>
          <w:w w:val="100"/>
          <w:position w:val="-4"/>
          <w:sz w:val="22"/>
          <w:szCs w:val="22"/>
        </w:rPr>
        <w:t>o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s</w:t>
      </w:r>
      <w:r>
        <w:rPr>
          <w:rFonts w:cs="Arial" w:hAnsi="Arial" w:eastAsia="Arial" w:ascii="Arial"/>
          <w:color w:val="000000"/>
          <w:spacing w:val="-1"/>
          <w:w w:val="100"/>
          <w:position w:val="-4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000000"/>
          <w:spacing w:val="42"/>
          <w:w w:val="100"/>
          <w:position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9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000000"/>
          <w:spacing w:val="22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position w:val="-4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lineRule="exact" w:line="120"/>
        <w:ind w:right="213"/>
      </w:pPr>
      <w:r>
        <w:rPr>
          <w:rFonts w:cs="Times New Roman" w:hAnsi="Times New Roman" w:eastAsia="Times New Roman" w:ascii="Times New Roman"/>
          <w:spacing w:val="0"/>
          <w:w w:val="116"/>
          <w:position w:val="1"/>
          <w:sz w:val="16"/>
          <w:szCs w:val="16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5" w:lineRule="exact" w:line="140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16"/>
          <w:position w:val="-3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140"/>
        <w:ind w:left="91"/>
      </w:pPr>
      <w:r>
        <w:pict>
          <v:group style="position:absolute;margin-left:298.56pt;margin-top:3.50385pt;width:4.67998pt;height:0pt;mso-position-horizontal-relative:page;mso-position-vertical-relative:paragraph;z-index:-391" coordorigin="5971,70" coordsize="94,0">
            <v:shape style="position:absolute;left:5971;top:70;width:94;height:0" coordorigin="5971,70" coordsize="94,0" path="m5971,70l6065,70e" filled="f" stroked="t" strokeweight="0.819971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,</w:t>
      </w:r>
      <w:r>
        <w:rPr>
          <w:rFonts w:cs="Arial" w:hAnsi="Arial" w:eastAsia="Arial" w:ascii="Arial"/>
          <w:spacing w:val="3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position w:val="-1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: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20"/>
        <w:sectPr>
          <w:type w:val="continuous"/>
          <w:pgSz w:w="12240" w:h="15840"/>
          <w:pgMar w:top="1360" w:bottom="280" w:left="1540" w:right="1520"/>
          <w:cols w:num="2" w:equalWidth="off">
            <w:col w:w="4383" w:space="48"/>
            <w:col w:w="4749"/>
          </w:cols>
        </w:sectPr>
      </w:pPr>
      <w:r>
        <w:rPr>
          <w:rFonts w:cs="Times New Roman" w:hAnsi="Times New Roman" w:eastAsia="Times New Roman" w:ascii="Times New Roman"/>
          <w:spacing w:val="0"/>
          <w:w w:val="116"/>
          <w:position w:val="1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sz w:val="15"/>
          <w:szCs w:val="15"/>
        </w:rPr>
        <w:jc w:val="left"/>
        <w:spacing w:before="2" w:lineRule="exact" w:line="140"/>
        <w:sectPr>
          <w:type w:val="continuous"/>
          <w:pgSz w:w="12240" w:h="15840"/>
          <w:pgMar w:top="1360" w:bottom="280" w:left="1540" w:right="1520"/>
        </w:sectPr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before="35" w:lineRule="exact" w:line="280"/>
      </w:pPr>
      <w:r>
        <w:rPr>
          <w:rFonts w:cs="Times New Roman" w:hAnsi="Times New Roman" w:eastAsia="Times New Roman" w:ascii="Times New Roman"/>
          <w:spacing w:val="4"/>
          <w:w w:val="100"/>
          <w:position w:val="-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9"/>
          <w:sz w:val="16"/>
          <w:szCs w:val="16"/>
        </w:rPr>
      </w:r>
      <w:r>
        <w:rPr>
          <w:rFonts w:cs="Times New Roman" w:hAnsi="Times New Roman" w:eastAsia="Times New Roman" w:ascii="Times New Roman"/>
          <w:spacing w:val="0"/>
          <w:w w:val="116"/>
          <w:position w:val="9"/>
          <w:sz w:val="16"/>
          <w:szCs w:val="16"/>
          <w:u w:val="single" w:color="000000"/>
        </w:rPr>
        <w:t>4</w:t>
      </w:r>
      <w:r>
        <w:rPr>
          <w:rFonts w:cs="Times New Roman" w:hAnsi="Times New Roman" w:eastAsia="Times New Roman" w:ascii="Times New Roman"/>
          <w:spacing w:val="0"/>
          <w:w w:val="116"/>
          <w:position w:val="9"/>
          <w:sz w:val="16"/>
          <w:szCs w:val="16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lineRule="exact" w:line="120"/>
      </w:pPr>
      <w:r>
        <w:rPr>
          <w:rFonts w:cs="Times New Roman" w:hAnsi="Times New Roman" w:eastAsia="Times New Roman" w:ascii="Times New Roman"/>
          <w:spacing w:val="0"/>
          <w:w w:val="116"/>
          <w:position w:val="1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before="35" w:lineRule="exact" w:line="280"/>
        <w:ind w:left="-66"/>
      </w:pPr>
      <w:r>
        <w:br w:type="column"/>
      </w:r>
      <w:r>
        <w:rPr>
          <w:rFonts w:cs="Times New Roman" w:hAnsi="Times New Roman" w:eastAsia="Times New Roman" w:ascii="Times New Roman"/>
          <w:spacing w:val="4"/>
          <w:w w:val="100"/>
          <w:position w:val="-4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20"/>
          <w:w w:val="100"/>
          <w:position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224"/>
          <w:position w:val="-4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68"/>
          <w:w w:val="224"/>
          <w:position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8"/>
          <w:w w:val="224"/>
          <w:position w:val="9"/>
          <w:sz w:val="16"/>
          <w:szCs w:val="16"/>
        </w:rPr>
      </w:r>
      <w:r>
        <w:rPr>
          <w:rFonts w:cs="Times New Roman" w:hAnsi="Times New Roman" w:eastAsia="Times New Roman" w:ascii="Times New Roman"/>
          <w:spacing w:val="0"/>
          <w:w w:val="116"/>
          <w:position w:val="9"/>
          <w:sz w:val="16"/>
          <w:szCs w:val="16"/>
          <w:u w:val="single" w:color="000000"/>
        </w:rPr>
        <w:t>4</w:t>
      </w:r>
      <w:r>
        <w:rPr>
          <w:rFonts w:cs="Times New Roman" w:hAnsi="Times New Roman" w:eastAsia="Times New Roman" w:ascii="Times New Roman"/>
          <w:spacing w:val="0"/>
          <w:w w:val="116"/>
          <w:position w:val="9"/>
          <w:sz w:val="16"/>
          <w:szCs w:val="16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lineRule="exact" w:line="120"/>
      </w:pPr>
      <w:r>
        <w:rPr>
          <w:rFonts w:cs="Times New Roman" w:hAnsi="Times New Roman" w:eastAsia="Times New Roman" w:ascii="Times New Roman"/>
          <w:spacing w:val="0"/>
          <w:w w:val="116"/>
          <w:position w:val="1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5" w:lineRule="exact" w:line="280"/>
      </w:pPr>
      <w:r>
        <w:br w:type="column"/>
      </w:r>
      <w:r>
        <w:rPr>
          <w:rFonts w:cs="Times New Roman" w:hAnsi="Times New Roman" w:eastAsia="Times New Roman" w:ascii="Times New Roman"/>
          <w:spacing w:val="7"/>
          <w:w w:val="100"/>
          <w:position w:val="-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33"/>
          <w:w w:val="100"/>
          <w:position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position w:val="9"/>
          <w:sz w:val="16"/>
          <w:szCs w:val="16"/>
        </w:rPr>
      </w:r>
      <w:r>
        <w:rPr>
          <w:rFonts w:cs="Times New Roman" w:hAnsi="Times New Roman" w:eastAsia="Times New Roman" w:ascii="Times New Roman"/>
          <w:spacing w:val="33"/>
          <w:w w:val="100"/>
          <w:position w:val="9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6"/>
          <w:position w:val="9"/>
          <w:sz w:val="16"/>
          <w:szCs w:val="16"/>
          <w:u w:val="single" w:color="000000"/>
        </w:rPr>
        <w:t>6</w:t>
      </w:r>
      <w:r>
        <w:rPr>
          <w:rFonts w:cs="Times New Roman" w:hAnsi="Times New Roman" w:eastAsia="Times New Roman" w:ascii="Times New Roman"/>
          <w:spacing w:val="0"/>
          <w:w w:val="116"/>
          <w:position w:val="9"/>
          <w:sz w:val="16"/>
          <w:szCs w:val="16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20"/>
        <w:ind w:left="235" w:right="-44"/>
      </w:pPr>
      <w:r>
        <w:pict>
          <v:shape type="#_x0000_t202" style="position:absolute;margin-left:394.56pt;margin-top:49.9263pt;width:3.84633pt;height:6.48pt;mso-position-horizontal-relative:page;mso-position-vertical-relative:paragraph;z-index:-384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3"/>
                      <w:szCs w:val="13"/>
                    </w:rPr>
                    <w:jc w:val="left"/>
                    <w:spacing w:lineRule="exact" w:line="120"/>
                    <w:ind w:right="-39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18"/>
                      <w:sz w:val="13"/>
                      <w:szCs w:val="13"/>
                    </w:rPr>
                    <w:t>2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1"/>
          <w:w w:val="116"/>
          <w:position w:val="1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16"/>
          <w:position w:val="1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5" w:lineRule="exact" w:line="280"/>
      </w:pPr>
      <w:r>
        <w:br w:type="column"/>
      </w:r>
      <w:r>
        <w:rPr>
          <w:rFonts w:cs="Times New Roman" w:hAnsi="Times New Roman" w:eastAsia="Times New Roman" w:ascii="Times New Roman"/>
          <w:spacing w:val="7"/>
          <w:w w:val="100"/>
          <w:position w:val="-4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54"/>
          <w:w w:val="100"/>
          <w:position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4"/>
          <w:w w:val="100"/>
          <w:position w:val="9"/>
          <w:sz w:val="16"/>
          <w:szCs w:val="16"/>
        </w:rPr>
      </w:r>
      <w:r>
        <w:rPr>
          <w:rFonts w:cs="Times New Roman" w:hAnsi="Times New Roman" w:eastAsia="Times New Roman" w:ascii="Times New Roman"/>
          <w:spacing w:val="0"/>
          <w:w w:val="116"/>
          <w:position w:val="9"/>
          <w:sz w:val="16"/>
          <w:szCs w:val="16"/>
          <w:u w:val="single" w:color="000000"/>
        </w:rPr>
        <w:t>3</w:t>
      </w:r>
      <w:r>
        <w:rPr>
          <w:rFonts w:cs="Times New Roman" w:hAnsi="Times New Roman" w:eastAsia="Times New Roman" w:ascii="Times New Roman"/>
          <w:spacing w:val="0"/>
          <w:w w:val="116"/>
          <w:position w:val="9"/>
          <w:sz w:val="16"/>
          <w:szCs w:val="16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20"/>
        <w:ind w:left="262"/>
        <w:sectPr>
          <w:type w:val="continuous"/>
          <w:pgSz w:w="12240" w:h="15840"/>
          <w:pgMar w:top="1360" w:bottom="280" w:left="1540" w:right="1520"/>
          <w:cols w:num="4" w:equalWidth="off">
            <w:col w:w="1220" w:space="1774"/>
            <w:col w:w="571" w:space="1553"/>
            <w:col w:w="422" w:space="1702"/>
            <w:col w:w="1938"/>
          </w:cols>
        </w:sectPr>
      </w:pPr>
      <w:r>
        <w:rPr>
          <w:rFonts w:cs="Times New Roman" w:hAnsi="Times New Roman" w:eastAsia="Times New Roman" w:ascii="Times New Roman"/>
          <w:spacing w:val="0"/>
          <w:w w:val="116"/>
          <w:position w:val="1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sz w:val="16"/>
          <w:szCs w:val="16"/>
        </w:rPr>
        <w:jc w:val="left"/>
        <w:spacing w:before="7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5" w:lineRule="exact" w:line="280"/>
        <w:ind w:left="162"/>
      </w:pPr>
      <w:r>
        <w:pict>
          <v:shape type="#_x0000_t202" style="position:absolute;margin-left:513.36pt;margin-top:35.157pt;width:3.84633pt;height:6.48pt;mso-position-horizontal-relative:page;mso-position-vertical-relative:paragraph;z-index:-383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3"/>
                      <w:szCs w:val="13"/>
                    </w:rPr>
                    <w:jc w:val="left"/>
                    <w:spacing w:lineRule="exact" w:line="120"/>
                    <w:ind w:right="-39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18"/>
                      <w:sz w:val="13"/>
                      <w:szCs w:val="13"/>
                    </w:rPr>
                    <w:t>2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color w:val="C1504D"/>
          <w:spacing w:val="0"/>
          <w:w w:val="100"/>
          <w:position w:val="-4"/>
          <w:sz w:val="22"/>
          <w:szCs w:val="22"/>
        </w:rPr>
        <w:t>6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.</w:t>
      </w:r>
      <w:r>
        <w:rPr>
          <w:rFonts w:cs="Arial" w:hAnsi="Arial" w:eastAsia="Arial" w:ascii="Arial"/>
          <w:color w:val="000000"/>
          <w:spacing w:val="3"/>
          <w:w w:val="100"/>
          <w:position w:val="-4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position w:val="-4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3"/>
          <w:w w:val="100"/>
          <w:position w:val="-4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position w:val="-4"/>
          <w:sz w:val="22"/>
          <w:szCs w:val="22"/>
        </w:rPr>
        <w:t>f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ec</w:t>
      </w:r>
      <w:r>
        <w:rPr>
          <w:rFonts w:cs="Arial" w:hAnsi="Arial" w:eastAsia="Arial" w:ascii="Arial"/>
          <w:color w:val="000000"/>
          <w:spacing w:val="1"/>
          <w:w w:val="100"/>
          <w:position w:val="-4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u</w:t>
      </w:r>
      <w:r>
        <w:rPr>
          <w:rFonts w:cs="Arial" w:hAnsi="Arial" w:eastAsia="Arial" w:ascii="Arial"/>
          <w:color w:val="000000"/>
          <w:spacing w:val="-3"/>
          <w:w w:val="100"/>
          <w:position w:val="-4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2"/>
          <w:w w:val="100"/>
          <w:position w:val="-4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position w:val="-4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-1"/>
          <w:w w:val="100"/>
          <w:position w:val="-4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s</w:t>
      </w:r>
      <w:r>
        <w:rPr>
          <w:rFonts w:cs="Arial" w:hAnsi="Arial" w:eastAsia="Arial" w:ascii="Arial"/>
          <w:color w:val="000000"/>
          <w:spacing w:val="-1"/>
          <w:w w:val="100"/>
          <w:position w:val="-4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2"/>
          <w:w w:val="100"/>
          <w:position w:val="-4"/>
          <w:sz w:val="22"/>
          <w:szCs w:val="22"/>
        </w:rPr>
        <w:t>g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u</w:t>
      </w:r>
      <w:r>
        <w:rPr>
          <w:rFonts w:cs="Arial" w:hAnsi="Arial" w:eastAsia="Arial" w:ascii="Arial"/>
          <w:color w:val="000000"/>
          <w:spacing w:val="-1"/>
          <w:w w:val="100"/>
          <w:position w:val="-4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-3"/>
          <w:w w:val="100"/>
          <w:position w:val="-4"/>
          <w:sz w:val="22"/>
          <w:szCs w:val="22"/>
        </w:rPr>
        <w:t>n</w:t>
      </w:r>
      <w:r>
        <w:rPr>
          <w:rFonts w:cs="Arial" w:hAnsi="Arial" w:eastAsia="Arial" w:ascii="Arial"/>
          <w:color w:val="000000"/>
          <w:spacing w:val="-1"/>
          <w:w w:val="100"/>
          <w:position w:val="-4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position w:val="-4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position w:val="-4"/>
          <w:sz w:val="22"/>
          <w:szCs w:val="22"/>
        </w:rPr>
        <w:t>m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u</w:t>
      </w:r>
      <w:r>
        <w:rPr>
          <w:rFonts w:cs="Arial" w:hAnsi="Arial" w:eastAsia="Arial" w:ascii="Arial"/>
          <w:color w:val="000000"/>
          <w:spacing w:val="-1"/>
          <w:w w:val="100"/>
          <w:position w:val="-4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1"/>
          <w:w w:val="100"/>
          <w:position w:val="-4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-1"/>
          <w:w w:val="100"/>
          <w:position w:val="-4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p</w:t>
      </w:r>
      <w:r>
        <w:rPr>
          <w:rFonts w:cs="Arial" w:hAnsi="Arial" w:eastAsia="Arial" w:ascii="Arial"/>
          <w:color w:val="000000"/>
          <w:spacing w:val="-1"/>
          <w:w w:val="100"/>
          <w:position w:val="-4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-1"/>
          <w:w w:val="100"/>
          <w:position w:val="-4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cac</w:t>
      </w:r>
      <w:r>
        <w:rPr>
          <w:rFonts w:cs="Arial" w:hAnsi="Arial" w:eastAsia="Arial" w:ascii="Arial"/>
          <w:color w:val="000000"/>
          <w:spacing w:val="-1"/>
          <w:w w:val="100"/>
          <w:position w:val="-4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ón</w:t>
      </w:r>
      <w:r>
        <w:rPr>
          <w:rFonts w:cs="Arial" w:hAnsi="Arial" w:eastAsia="Arial" w:ascii="Arial"/>
          <w:color w:val="000000"/>
          <w:spacing w:val="-1"/>
          <w:w w:val="100"/>
          <w:position w:val="-4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000000"/>
          <w:spacing w:val="43"/>
          <w:w w:val="100"/>
          <w:position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47"/>
          <w:position w:val="-4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color w:val="000000"/>
          <w:spacing w:val="0"/>
          <w:w w:val="224"/>
          <w:position w:val="-4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position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16"/>
          <w:w w:val="116"/>
          <w:position w:val="9"/>
          <w:sz w:val="16"/>
          <w:szCs w:val="16"/>
        </w:rPr>
      </w:r>
      <w:r>
        <w:rPr>
          <w:rFonts w:cs="Times New Roman" w:hAnsi="Times New Roman" w:eastAsia="Times New Roman" w:ascii="Times New Roman"/>
          <w:color w:val="000000"/>
          <w:spacing w:val="1"/>
          <w:w w:val="125"/>
          <w:position w:val="9"/>
          <w:sz w:val="16"/>
          <w:szCs w:val="16"/>
          <w:u w:val="single" w:color="000000"/>
        </w:rPr>
        <w:t>2</w:t>
      </w:r>
      <w:r>
        <w:rPr>
          <w:rFonts w:cs="Times New Roman" w:hAnsi="Times New Roman" w:eastAsia="Times New Roman" w:ascii="Times New Roman"/>
          <w:color w:val="000000"/>
          <w:spacing w:val="1"/>
          <w:w w:val="125"/>
          <w:position w:val="9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color w:val="000000"/>
          <w:spacing w:val="10"/>
          <w:w w:val="125"/>
          <w:position w:val="9"/>
          <w:sz w:val="16"/>
          <w:szCs w:val="16"/>
          <w:u w:val="single" w:color="000000"/>
        </w:rPr>
        <w:t>x</w:t>
      </w:r>
      <w:r>
        <w:rPr>
          <w:rFonts w:cs="Times New Roman" w:hAnsi="Times New Roman" w:eastAsia="Times New Roman" w:ascii="Times New Roman"/>
          <w:color w:val="000000"/>
          <w:spacing w:val="10"/>
          <w:w w:val="125"/>
          <w:position w:val="9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color w:val="000000"/>
          <w:spacing w:val="10"/>
          <w:w w:val="125"/>
          <w:position w:val="9"/>
          <w:sz w:val="16"/>
          <w:szCs w:val="16"/>
        </w:rPr>
      </w:r>
      <w:r>
        <w:rPr>
          <w:rFonts w:cs="Times New Roman" w:hAnsi="Times New Roman" w:eastAsia="Times New Roman" w:ascii="Times New Roman"/>
          <w:color w:val="000000"/>
          <w:spacing w:val="10"/>
          <w:w w:val="125"/>
          <w:position w:val="9"/>
          <w:sz w:val="16"/>
          <w:szCs w:val="16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position w:val="-4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000000"/>
          <w:spacing w:val="-34"/>
          <w:w w:val="125"/>
          <w:position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position w:val="-4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color w:val="000000"/>
          <w:spacing w:val="1"/>
          <w:w w:val="224"/>
          <w:position w:val="-4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position w:val="-4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position w:val="-4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000000"/>
          <w:spacing w:val="4"/>
          <w:w w:val="112"/>
          <w:position w:val="-4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position w:val="-4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position w:val="-4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y</w:t>
      </w:r>
      <w:r>
        <w:rPr>
          <w:rFonts w:cs="Arial" w:hAnsi="Arial" w:eastAsia="Arial" w:ascii="Arial"/>
          <w:color w:val="000000"/>
          <w:spacing w:val="-1"/>
          <w:w w:val="100"/>
          <w:position w:val="-4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s</w:t>
      </w:r>
      <w:r>
        <w:rPr>
          <w:rFonts w:cs="Arial" w:hAnsi="Arial" w:eastAsia="Arial" w:ascii="Arial"/>
          <w:color w:val="000000"/>
          <w:spacing w:val="-1"/>
          <w:w w:val="100"/>
          <w:position w:val="-4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1"/>
          <w:w w:val="100"/>
          <w:position w:val="-4"/>
          <w:sz w:val="22"/>
          <w:szCs w:val="22"/>
        </w:rPr>
        <w:t>m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p</w:t>
      </w:r>
      <w:r>
        <w:rPr>
          <w:rFonts w:cs="Arial" w:hAnsi="Arial" w:eastAsia="Arial" w:ascii="Arial"/>
          <w:color w:val="000000"/>
          <w:spacing w:val="-1"/>
          <w:w w:val="100"/>
          <w:position w:val="-4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-1"/>
          <w:w w:val="100"/>
          <w:position w:val="-4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1"/>
          <w:w w:val="100"/>
          <w:position w:val="-4"/>
          <w:sz w:val="22"/>
          <w:szCs w:val="22"/>
        </w:rPr>
        <w:t>f</w:t>
      </w:r>
      <w:r>
        <w:rPr>
          <w:rFonts w:cs="Arial" w:hAnsi="Arial" w:eastAsia="Arial" w:ascii="Arial"/>
          <w:color w:val="000000"/>
          <w:spacing w:val="-1"/>
          <w:w w:val="100"/>
          <w:position w:val="-4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ca</w:t>
      </w:r>
      <w:r>
        <w:rPr>
          <w:rFonts w:cs="Arial" w:hAnsi="Arial" w:eastAsia="Arial" w:ascii="Arial"/>
          <w:color w:val="000000"/>
          <w:spacing w:val="1"/>
          <w:w w:val="100"/>
          <w:position w:val="-4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,</w:t>
      </w:r>
      <w:r>
        <w:rPr>
          <w:rFonts w:cs="Arial" w:hAnsi="Arial" w:eastAsia="Arial" w:ascii="Arial"/>
          <w:color w:val="000000"/>
          <w:spacing w:val="3"/>
          <w:w w:val="100"/>
          <w:position w:val="-4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el</w:t>
      </w:r>
      <w:r>
        <w:rPr>
          <w:rFonts w:cs="Arial" w:hAnsi="Arial" w:eastAsia="Arial" w:ascii="Arial"/>
          <w:color w:val="000000"/>
          <w:spacing w:val="-2"/>
          <w:w w:val="100"/>
          <w:position w:val="-4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position w:val="-4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esu</w:t>
      </w:r>
      <w:r>
        <w:rPr>
          <w:rFonts w:cs="Arial" w:hAnsi="Arial" w:eastAsia="Arial" w:ascii="Arial"/>
          <w:color w:val="000000"/>
          <w:spacing w:val="-1"/>
          <w:w w:val="100"/>
          <w:position w:val="-4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1"/>
          <w:w w:val="100"/>
          <w:position w:val="-4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ado</w:t>
      </w:r>
      <w:r>
        <w:rPr>
          <w:rFonts w:cs="Arial" w:hAnsi="Arial" w:eastAsia="Arial" w:ascii="Arial"/>
          <w:color w:val="000000"/>
          <w:spacing w:val="-1"/>
          <w:w w:val="100"/>
          <w:position w:val="-4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-2"/>
          <w:w w:val="100"/>
          <w:position w:val="-4"/>
          <w:sz w:val="22"/>
          <w:szCs w:val="22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: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spacing w:lineRule="exact" w:line="120"/>
        <w:ind w:left="4450" w:right="4471"/>
      </w:pPr>
      <w:r>
        <w:pict>
          <v:shape type="#_x0000_t202" style="position:absolute;margin-left:284.4pt;margin-top:18.6163pt;width:3.84633pt;height:6.48pt;mso-position-horizontal-relative:page;mso-position-vertical-relative:paragraph;z-index:-385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3"/>
                      <w:szCs w:val="13"/>
                    </w:rPr>
                    <w:jc w:val="left"/>
                    <w:spacing w:lineRule="exact" w:line="120"/>
                    <w:ind w:right="-39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18"/>
                      <w:sz w:val="13"/>
                      <w:szCs w:val="13"/>
                    </w:rPr>
                    <w:t>2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1"/>
          <w:w w:val="116"/>
          <w:position w:val="1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spacing w:val="0"/>
          <w:w w:val="127"/>
          <w:position w:val="1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sz w:val="18"/>
          <w:szCs w:val="18"/>
        </w:rPr>
        <w:jc w:val="left"/>
        <w:spacing w:before="4" w:lineRule="exact" w:line="180"/>
        <w:sectPr>
          <w:type w:val="continuous"/>
          <w:pgSz w:w="12240" w:h="15840"/>
          <w:pgMar w:top="1360" w:bottom="280" w:left="1540" w:right="1520"/>
        </w:sectPr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71" w:lineRule="exact" w:line="260"/>
        <w:ind w:left="870"/>
      </w:pPr>
      <w:r>
        <w:pict>
          <v:shape type="#_x0000_t202" style="position:absolute;margin-left:154.32pt;margin-top:2.997pt;width:3.84633pt;height:6.48pt;mso-position-horizontal-relative:page;mso-position-vertical-relative:paragraph;z-index:-386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3"/>
                      <w:szCs w:val="13"/>
                    </w:rPr>
                    <w:jc w:val="left"/>
                    <w:spacing w:lineRule="exact" w:line="120"/>
                    <w:ind w:right="-39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18"/>
                      <w:sz w:val="13"/>
                      <w:szCs w:val="13"/>
                    </w:rPr>
                    <w:t>2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4"/>
          <w:w w:val="100"/>
          <w:position w:val="-7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37"/>
          <w:w w:val="100"/>
          <w:position w:val="-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224"/>
          <w:position w:val="-7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68"/>
          <w:w w:val="224"/>
          <w:position w:val="-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8"/>
          <w:w w:val="224"/>
          <w:position w:val="6"/>
          <w:sz w:val="16"/>
          <w:szCs w:val="16"/>
        </w:rPr>
      </w:r>
      <w:r>
        <w:rPr>
          <w:rFonts w:cs="Times New Roman" w:hAnsi="Times New Roman" w:eastAsia="Times New Roman" w:ascii="Times New Roman"/>
          <w:spacing w:val="1"/>
          <w:w w:val="224"/>
          <w:position w:val="6"/>
          <w:sz w:val="16"/>
          <w:szCs w:val="16"/>
          <w:u w:val="single" w:color="000000"/>
        </w:rPr>
        <w:t>3</w:t>
      </w:r>
      <w:r>
        <w:rPr>
          <w:rFonts w:cs="Times New Roman" w:hAnsi="Times New Roman" w:eastAsia="Times New Roman" w:ascii="Times New Roman"/>
          <w:spacing w:val="1"/>
          <w:w w:val="224"/>
          <w:position w:val="6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8"/>
          <w:position w:val="6"/>
          <w:sz w:val="16"/>
          <w:szCs w:val="16"/>
          <w:u w:val="single" w:color="000000"/>
        </w:rPr>
        <w:t>x</w:t>
      </w:r>
      <w:r>
        <w:rPr>
          <w:rFonts w:cs="Times New Roman" w:hAnsi="Times New Roman" w:eastAsia="Times New Roman" w:ascii="Times New Roman"/>
          <w:spacing w:val="0"/>
          <w:w w:val="118"/>
          <w:position w:val="6"/>
          <w:sz w:val="16"/>
          <w:szCs w:val="16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71" w:lineRule="exact" w:line="260"/>
      </w:pPr>
      <w:r>
        <w:br w:type="column"/>
      </w:r>
      <w:r>
        <w:rPr>
          <w:rFonts w:cs="Times New Roman" w:hAnsi="Times New Roman" w:eastAsia="Times New Roman" w:ascii="Times New Roman"/>
          <w:spacing w:val="4"/>
          <w:w w:val="100"/>
          <w:position w:val="-7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37"/>
          <w:w w:val="100"/>
          <w:position w:val="-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position w:val="6"/>
          <w:sz w:val="16"/>
          <w:szCs w:val="16"/>
        </w:rPr>
      </w:r>
      <w:r>
        <w:rPr>
          <w:rFonts w:cs="Times New Roman" w:hAnsi="Times New Roman" w:eastAsia="Times New Roman" w:ascii="Times New Roman"/>
          <w:spacing w:val="1"/>
          <w:w w:val="100"/>
          <w:position w:val="6"/>
          <w:sz w:val="16"/>
          <w:szCs w:val="16"/>
          <w:u w:val="single" w:color="000000"/>
        </w:rPr>
        <w:t>3</w:t>
      </w:r>
      <w:r>
        <w:rPr>
          <w:rFonts w:cs="Times New Roman" w:hAnsi="Times New Roman" w:eastAsia="Times New Roman" w:ascii="Times New Roman"/>
          <w:spacing w:val="1"/>
          <w:w w:val="100"/>
          <w:position w:val="6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8"/>
          <w:position w:val="6"/>
          <w:sz w:val="16"/>
          <w:szCs w:val="16"/>
          <w:u w:val="single" w:color="000000"/>
        </w:rPr>
        <w:t>x</w:t>
      </w:r>
      <w:r>
        <w:rPr>
          <w:rFonts w:cs="Times New Roman" w:hAnsi="Times New Roman" w:eastAsia="Times New Roman" w:ascii="Times New Roman"/>
          <w:spacing w:val="0"/>
          <w:w w:val="118"/>
          <w:position w:val="6"/>
          <w:sz w:val="16"/>
          <w:szCs w:val="16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71" w:lineRule="exact" w:line="260"/>
      </w:pPr>
      <w:r>
        <w:br w:type="column"/>
      </w:r>
      <w:r>
        <w:rPr>
          <w:rFonts w:cs="Times New Roman" w:hAnsi="Times New Roman" w:eastAsia="Times New Roman" w:ascii="Times New Roman"/>
          <w:spacing w:val="7"/>
          <w:w w:val="100"/>
          <w:position w:val="-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33"/>
          <w:w w:val="100"/>
          <w:position w:val="-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position w:val="6"/>
          <w:sz w:val="16"/>
          <w:szCs w:val="16"/>
        </w:rPr>
      </w:r>
      <w:r>
        <w:rPr>
          <w:rFonts w:cs="Times New Roman" w:hAnsi="Times New Roman" w:eastAsia="Times New Roman" w:ascii="Times New Roman"/>
          <w:spacing w:val="1"/>
          <w:w w:val="100"/>
          <w:position w:val="6"/>
          <w:sz w:val="16"/>
          <w:szCs w:val="16"/>
          <w:u w:val="single" w:color="000000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position w:val="6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pacing w:val="1"/>
          <w:w w:val="100"/>
          <w:position w:val="6"/>
          <w:sz w:val="16"/>
          <w:szCs w:val="16"/>
          <w:u w:val="single" w:color="00000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position w:val="6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8"/>
          <w:position w:val="6"/>
          <w:sz w:val="16"/>
          <w:szCs w:val="16"/>
          <w:u w:val="single" w:color="000000"/>
        </w:rPr>
        <w:t>x</w:t>
      </w:r>
      <w:r>
        <w:rPr>
          <w:rFonts w:cs="Times New Roman" w:hAnsi="Times New Roman" w:eastAsia="Times New Roman" w:ascii="Times New Roman"/>
          <w:spacing w:val="0"/>
          <w:w w:val="118"/>
          <w:position w:val="6"/>
          <w:sz w:val="16"/>
          <w:szCs w:val="16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71" w:lineRule="exact" w:line="260"/>
        <w:sectPr>
          <w:type w:val="continuous"/>
          <w:pgSz w:w="12240" w:h="15840"/>
          <w:pgMar w:top="1360" w:bottom="280" w:left="1540" w:right="1520"/>
          <w:cols w:num="4" w:equalWidth="off">
            <w:col w:w="1624" w:space="2078"/>
            <w:col w:w="524" w:space="1600"/>
            <w:col w:w="603" w:space="1521"/>
            <w:col w:w="1230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7"/>
          <w:w w:val="100"/>
          <w:position w:val="-7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28"/>
          <w:w w:val="100"/>
          <w:position w:val="-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224"/>
          <w:position w:val="-7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68"/>
          <w:w w:val="224"/>
          <w:position w:val="-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8"/>
          <w:w w:val="224"/>
          <w:position w:val="6"/>
          <w:sz w:val="16"/>
          <w:szCs w:val="16"/>
        </w:rPr>
      </w:r>
      <w:r>
        <w:rPr>
          <w:rFonts w:cs="Times New Roman" w:hAnsi="Times New Roman" w:eastAsia="Times New Roman" w:ascii="Times New Roman"/>
          <w:spacing w:val="1"/>
          <w:w w:val="224"/>
          <w:position w:val="6"/>
          <w:sz w:val="16"/>
          <w:szCs w:val="16"/>
          <w:u w:val="single" w:color="000000"/>
        </w:rPr>
        <w:t>1</w:t>
      </w:r>
      <w:r>
        <w:rPr>
          <w:rFonts w:cs="Times New Roman" w:hAnsi="Times New Roman" w:eastAsia="Times New Roman" w:ascii="Times New Roman"/>
          <w:spacing w:val="1"/>
          <w:w w:val="224"/>
          <w:position w:val="6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pacing w:val="1"/>
          <w:w w:val="224"/>
          <w:position w:val="6"/>
          <w:sz w:val="16"/>
          <w:szCs w:val="16"/>
          <w:u w:val="single" w:color="000000"/>
        </w:rPr>
        <w:t>0</w:t>
      </w:r>
      <w:r>
        <w:rPr>
          <w:rFonts w:cs="Times New Roman" w:hAnsi="Times New Roman" w:eastAsia="Times New Roman" w:ascii="Times New Roman"/>
          <w:spacing w:val="1"/>
          <w:w w:val="224"/>
          <w:position w:val="6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8"/>
          <w:position w:val="6"/>
          <w:sz w:val="16"/>
          <w:szCs w:val="16"/>
          <w:u w:val="single" w:color="000000"/>
        </w:rPr>
        <w:t>x</w:t>
      </w:r>
      <w:r>
        <w:rPr>
          <w:rFonts w:cs="Times New Roman" w:hAnsi="Times New Roman" w:eastAsia="Times New Roman" w:ascii="Times New Roman"/>
          <w:spacing w:val="0"/>
          <w:w w:val="118"/>
          <w:position w:val="6"/>
          <w:sz w:val="16"/>
          <w:szCs w:val="16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398"/>
      </w:pP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                             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                  </w:t>
      </w:r>
      <w:r>
        <w:rPr>
          <w:rFonts w:cs="Times New Roman" w:hAnsi="Times New Roman" w:eastAsia="Times New Roman" w:ascii="Times New Roman"/>
          <w:spacing w:val="4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                         </w:t>
      </w:r>
      <w:r>
        <w:rPr>
          <w:rFonts w:cs="Times New Roman" w:hAnsi="Times New Roman" w:eastAsia="Times New Roman" w:ascii="Times New Roman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5" w:lineRule="exact" w:line="260"/>
        <w:ind w:left="162"/>
        <w:sectPr>
          <w:type w:val="continuous"/>
          <w:pgSz w:w="12240" w:h="15840"/>
          <w:pgMar w:top="1360" w:bottom="280" w:left="1540" w:right="1520"/>
        </w:sectPr>
      </w:pPr>
      <w:r>
        <w:rPr>
          <w:rFonts w:cs="Arial" w:hAnsi="Arial" w:eastAsia="Arial" w:ascii="Arial"/>
          <w:color w:val="C1504D"/>
          <w:spacing w:val="0"/>
          <w:w w:val="100"/>
          <w:position w:val="-7"/>
          <w:sz w:val="22"/>
          <w:szCs w:val="22"/>
        </w:rPr>
        <w:t>7</w:t>
      </w:r>
      <w:r>
        <w:rPr>
          <w:rFonts w:cs="Arial" w:hAnsi="Arial" w:eastAsia="Arial" w:ascii="Arial"/>
          <w:color w:val="000000"/>
          <w:spacing w:val="0"/>
          <w:w w:val="100"/>
          <w:position w:val="-7"/>
          <w:sz w:val="22"/>
          <w:szCs w:val="22"/>
        </w:rPr>
        <w:t>.</w:t>
      </w:r>
      <w:r>
        <w:rPr>
          <w:rFonts w:cs="Arial" w:hAnsi="Arial" w:eastAsia="Arial" w:ascii="Arial"/>
          <w:color w:val="000000"/>
          <w:spacing w:val="3"/>
          <w:w w:val="100"/>
          <w:position w:val="-7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-7"/>
          <w:sz w:val="22"/>
          <w:szCs w:val="22"/>
        </w:rPr>
        <w:t>La</w:t>
      </w:r>
      <w:r>
        <w:rPr>
          <w:rFonts w:cs="Arial" w:hAnsi="Arial" w:eastAsia="Arial" w:ascii="Arial"/>
          <w:color w:val="000000"/>
          <w:spacing w:val="-1"/>
          <w:w w:val="100"/>
          <w:position w:val="-7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-7"/>
          <w:sz w:val="22"/>
          <w:szCs w:val="22"/>
        </w:rPr>
        <w:t>su</w:t>
      </w:r>
      <w:r>
        <w:rPr>
          <w:rFonts w:cs="Arial" w:hAnsi="Arial" w:eastAsia="Arial" w:ascii="Arial"/>
          <w:color w:val="000000"/>
          <w:spacing w:val="1"/>
          <w:w w:val="100"/>
          <w:position w:val="-7"/>
          <w:sz w:val="22"/>
          <w:szCs w:val="22"/>
        </w:rPr>
        <w:t>m</w:t>
      </w:r>
      <w:r>
        <w:rPr>
          <w:rFonts w:cs="Arial" w:hAnsi="Arial" w:eastAsia="Arial" w:ascii="Arial"/>
          <w:color w:val="000000"/>
          <w:spacing w:val="0"/>
          <w:w w:val="100"/>
          <w:position w:val="-7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-1"/>
          <w:w w:val="100"/>
          <w:position w:val="-7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-7"/>
          <w:sz w:val="22"/>
          <w:szCs w:val="22"/>
        </w:rPr>
        <w:t>de</w:t>
      </w:r>
      <w:r>
        <w:rPr>
          <w:rFonts w:cs="Arial" w:hAnsi="Arial" w:eastAsia="Arial" w:ascii="Arial"/>
          <w:color w:val="000000"/>
          <w:spacing w:val="-1"/>
          <w:w w:val="100"/>
          <w:position w:val="-7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position w:val="-7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position w:val="-7"/>
          <w:sz w:val="22"/>
          <w:szCs w:val="22"/>
        </w:rPr>
        <w:t>as</w:t>
      </w:r>
      <w:r>
        <w:rPr>
          <w:rFonts w:cs="Arial" w:hAnsi="Arial" w:eastAsia="Arial" w:ascii="Arial"/>
          <w:color w:val="000000"/>
          <w:spacing w:val="2"/>
          <w:w w:val="100"/>
          <w:position w:val="-7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-7"/>
          <w:sz w:val="22"/>
          <w:szCs w:val="22"/>
        </w:rPr>
        <w:t>s</w:t>
      </w:r>
      <w:r>
        <w:rPr>
          <w:rFonts w:cs="Arial" w:hAnsi="Arial" w:eastAsia="Arial" w:ascii="Arial"/>
          <w:color w:val="000000"/>
          <w:spacing w:val="-3"/>
          <w:w w:val="100"/>
          <w:position w:val="-7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2"/>
          <w:w w:val="100"/>
          <w:position w:val="-7"/>
          <w:sz w:val="22"/>
          <w:szCs w:val="22"/>
        </w:rPr>
        <w:t>g</w:t>
      </w:r>
      <w:r>
        <w:rPr>
          <w:rFonts w:cs="Arial" w:hAnsi="Arial" w:eastAsia="Arial" w:ascii="Arial"/>
          <w:color w:val="000000"/>
          <w:spacing w:val="0"/>
          <w:w w:val="100"/>
          <w:position w:val="-7"/>
          <w:sz w:val="22"/>
          <w:szCs w:val="22"/>
        </w:rPr>
        <w:t>u</w:t>
      </w:r>
      <w:r>
        <w:rPr>
          <w:rFonts w:cs="Arial" w:hAnsi="Arial" w:eastAsia="Arial" w:ascii="Arial"/>
          <w:color w:val="000000"/>
          <w:spacing w:val="-1"/>
          <w:w w:val="100"/>
          <w:position w:val="-7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-7"/>
          <w:sz w:val="22"/>
          <w:szCs w:val="22"/>
        </w:rPr>
        <w:t>en</w:t>
      </w:r>
      <w:r>
        <w:rPr>
          <w:rFonts w:cs="Arial" w:hAnsi="Arial" w:eastAsia="Arial" w:ascii="Arial"/>
          <w:color w:val="000000"/>
          <w:spacing w:val="1"/>
          <w:w w:val="100"/>
          <w:position w:val="-7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position w:val="-7"/>
          <w:sz w:val="22"/>
          <w:szCs w:val="22"/>
        </w:rPr>
        <w:t>es</w:t>
      </w:r>
      <w:r>
        <w:rPr>
          <w:rFonts w:cs="Arial" w:hAnsi="Arial" w:eastAsia="Arial" w:ascii="Arial"/>
          <w:color w:val="000000"/>
          <w:spacing w:val="2"/>
          <w:w w:val="100"/>
          <w:position w:val="-7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-7"/>
          <w:sz w:val="22"/>
          <w:szCs w:val="22"/>
        </w:rPr>
        <w:t>dos</w:t>
      </w:r>
      <w:r>
        <w:rPr>
          <w:rFonts w:cs="Arial" w:hAnsi="Arial" w:eastAsia="Arial" w:ascii="Arial"/>
          <w:color w:val="000000"/>
          <w:spacing w:val="-3"/>
          <w:w w:val="100"/>
          <w:position w:val="-7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position w:val="-7"/>
          <w:sz w:val="22"/>
          <w:szCs w:val="22"/>
        </w:rPr>
        <w:t>f</w:t>
      </w:r>
      <w:r>
        <w:rPr>
          <w:rFonts w:cs="Arial" w:hAnsi="Arial" w:eastAsia="Arial" w:ascii="Arial"/>
          <w:color w:val="000000"/>
          <w:spacing w:val="1"/>
          <w:w w:val="100"/>
          <w:position w:val="-7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position w:val="-7"/>
          <w:sz w:val="22"/>
          <w:szCs w:val="22"/>
        </w:rPr>
        <w:t>acc</w:t>
      </w:r>
      <w:r>
        <w:rPr>
          <w:rFonts w:cs="Arial" w:hAnsi="Arial" w:eastAsia="Arial" w:ascii="Arial"/>
          <w:color w:val="000000"/>
          <w:spacing w:val="-1"/>
          <w:w w:val="100"/>
          <w:position w:val="-7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-7"/>
          <w:sz w:val="22"/>
          <w:szCs w:val="22"/>
        </w:rPr>
        <w:t>one</w:t>
      </w:r>
      <w:r>
        <w:rPr>
          <w:rFonts w:cs="Arial" w:hAnsi="Arial" w:eastAsia="Arial" w:ascii="Arial"/>
          <w:color w:val="000000"/>
          <w:spacing w:val="-2"/>
          <w:w w:val="100"/>
          <w:position w:val="-7"/>
          <w:sz w:val="22"/>
          <w:szCs w:val="22"/>
        </w:rPr>
        <w:t>s</w:t>
      </w:r>
      <w:r>
        <w:rPr>
          <w:rFonts w:cs="Arial" w:hAnsi="Arial" w:eastAsia="Arial" w:ascii="Arial"/>
          <w:color w:val="000000"/>
          <w:spacing w:val="-1"/>
          <w:w w:val="100"/>
          <w:position w:val="-7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000000"/>
          <w:spacing w:val="42"/>
          <w:w w:val="100"/>
          <w:position w:val="-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54"/>
          <w:w w:val="100"/>
          <w:position w:val="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6"/>
          <w:sz w:val="16"/>
          <w:szCs w:val="16"/>
          <w:u w:val="single" w:color="000000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6"/>
          <w:sz w:val="16"/>
          <w:szCs w:val="16"/>
        </w:rPr>
      </w:r>
      <w:r>
        <w:rPr>
          <w:rFonts w:cs="Times New Roman" w:hAnsi="Times New Roman" w:eastAsia="Times New Roman" w:ascii="Times New Roman"/>
          <w:color w:val="000000"/>
          <w:spacing w:val="27"/>
          <w:w w:val="100"/>
          <w:position w:val="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position w:val="-7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color w:val="000000"/>
          <w:spacing w:val="-18"/>
          <w:w w:val="132"/>
          <w:position w:val="-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18"/>
          <w:w w:val="132"/>
          <w:position w:val="6"/>
          <w:sz w:val="16"/>
          <w:szCs w:val="16"/>
        </w:rPr>
      </w:r>
      <w:r>
        <w:rPr>
          <w:rFonts w:cs="Times New Roman" w:hAnsi="Times New Roman" w:eastAsia="Times New Roman" w:ascii="Times New Roman"/>
          <w:color w:val="000000"/>
          <w:spacing w:val="-18"/>
          <w:w w:val="132"/>
          <w:position w:val="6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6"/>
          <w:sz w:val="16"/>
          <w:szCs w:val="16"/>
          <w:u w:val="single" w:color="000000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6"/>
          <w:sz w:val="16"/>
          <w:szCs w:val="16"/>
        </w:rPr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position w:val="6"/>
          <w:sz w:val="16"/>
          <w:szCs w:val="16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-7"/>
          <w:sz w:val="22"/>
          <w:szCs w:val="22"/>
        </w:rPr>
        <w:t>,</w:t>
      </w:r>
      <w:r>
        <w:rPr>
          <w:rFonts w:cs="Arial" w:hAnsi="Arial" w:eastAsia="Arial" w:ascii="Arial"/>
          <w:color w:val="000000"/>
          <w:spacing w:val="3"/>
          <w:w w:val="100"/>
          <w:position w:val="-7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-7"/>
          <w:sz w:val="22"/>
          <w:szCs w:val="22"/>
        </w:rPr>
        <w:t>es: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lineRule="exact" w:line="280"/>
        <w:ind w:right="48"/>
      </w:pPr>
      <w:r>
        <w:rPr>
          <w:rFonts w:cs="Times New Roman" w:hAnsi="Times New Roman" w:eastAsia="Times New Roman" w:ascii="Times New Roman"/>
          <w:spacing w:val="4"/>
          <w:w w:val="100"/>
          <w:position w:val="-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9"/>
          <w:sz w:val="16"/>
          <w:szCs w:val="16"/>
        </w:rPr>
      </w:r>
      <w:r>
        <w:rPr>
          <w:rFonts w:cs="Times New Roman" w:hAnsi="Times New Roman" w:eastAsia="Times New Roman" w:ascii="Times New Roman"/>
          <w:spacing w:val="4"/>
          <w:w w:val="100"/>
          <w:position w:val="9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6"/>
          <w:position w:val="9"/>
          <w:sz w:val="16"/>
          <w:szCs w:val="16"/>
          <w:u w:val="single" w:color="000000"/>
        </w:rPr>
        <w:t>3</w:t>
      </w:r>
      <w:r>
        <w:rPr>
          <w:rFonts w:cs="Times New Roman" w:hAnsi="Times New Roman" w:eastAsia="Times New Roman" w:ascii="Times New Roman"/>
          <w:spacing w:val="0"/>
          <w:w w:val="116"/>
          <w:position w:val="9"/>
          <w:sz w:val="16"/>
          <w:szCs w:val="16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lineRule="exact" w:line="120"/>
      </w:pPr>
      <w:r>
        <w:rPr>
          <w:rFonts w:cs="Times New Roman" w:hAnsi="Times New Roman" w:eastAsia="Times New Roman" w:ascii="Times New Roman"/>
          <w:spacing w:val="1"/>
          <w:w w:val="116"/>
          <w:position w:val="1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18"/>
          <w:position w:val="1"/>
          <w:sz w:val="16"/>
          <w:szCs w:val="16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8" w:lineRule="exact" w:line="140"/>
      </w:pPr>
      <w:r>
        <w:br w:type="column"/>
      </w: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280"/>
      </w:pPr>
      <w:r>
        <w:rPr>
          <w:rFonts w:cs="Times New Roman" w:hAnsi="Times New Roman" w:eastAsia="Times New Roman" w:ascii="Times New Roman"/>
          <w:spacing w:val="4"/>
          <w:w w:val="100"/>
          <w:position w:val="-4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35"/>
          <w:w w:val="100"/>
          <w:position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position w:val="9"/>
          <w:sz w:val="16"/>
          <w:szCs w:val="16"/>
        </w:rPr>
      </w:r>
      <w:r>
        <w:rPr>
          <w:rFonts w:cs="Times New Roman" w:hAnsi="Times New Roman" w:eastAsia="Times New Roman" w:ascii="Times New Roman"/>
          <w:spacing w:val="35"/>
          <w:w w:val="100"/>
          <w:position w:val="9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6"/>
          <w:position w:val="9"/>
          <w:sz w:val="16"/>
          <w:szCs w:val="16"/>
          <w:u w:val="single" w:color="000000"/>
        </w:rPr>
        <w:t>1</w:t>
      </w:r>
      <w:r>
        <w:rPr>
          <w:rFonts w:cs="Times New Roman" w:hAnsi="Times New Roman" w:eastAsia="Times New Roman" w:ascii="Times New Roman"/>
          <w:spacing w:val="0"/>
          <w:w w:val="116"/>
          <w:position w:val="9"/>
          <w:sz w:val="16"/>
          <w:szCs w:val="16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20"/>
        <w:ind w:left="252" w:right="-44"/>
      </w:pPr>
      <w:r>
        <w:rPr>
          <w:rFonts w:cs="Times New Roman" w:hAnsi="Times New Roman" w:eastAsia="Times New Roman" w:ascii="Times New Roman"/>
          <w:spacing w:val="1"/>
          <w:w w:val="116"/>
          <w:position w:val="1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18"/>
          <w:position w:val="1"/>
          <w:sz w:val="16"/>
          <w:szCs w:val="16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lineRule="exact" w:line="160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20"/>
      </w:pPr>
      <w:r>
        <w:rPr>
          <w:rFonts w:cs="Times New Roman" w:hAnsi="Times New Roman" w:eastAsia="Times New Roman" w:ascii="Times New Roman"/>
          <w:spacing w:val="0"/>
          <w:w w:val="100"/>
          <w:position w:val="-10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-1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position w:val="-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219"/>
          <w:position w:val="-4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spacing w:val="0"/>
          <w:w w:val="116"/>
          <w:position w:val="-4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</w:pPr>
      <w:r>
        <w:br w:type="column"/>
      </w:r>
      <w:r>
        <w:rPr>
          <w:rFonts w:cs="Times New Roman" w:hAnsi="Times New Roman" w:eastAsia="Times New Roman" w:ascii="Times New Roman"/>
          <w:spacing w:val="1"/>
          <w:w w:val="116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lineRule="exact" w:line="280"/>
        <w:ind w:right="48"/>
      </w:pPr>
      <w:r>
        <w:rPr>
          <w:rFonts w:cs="Times New Roman" w:hAnsi="Times New Roman" w:eastAsia="Times New Roman" w:ascii="Times New Roman"/>
          <w:spacing w:val="7"/>
          <w:w w:val="100"/>
          <w:position w:val="-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14"/>
          <w:w w:val="100"/>
          <w:position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224"/>
          <w:position w:val="-4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68"/>
          <w:w w:val="224"/>
          <w:position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8"/>
          <w:w w:val="224"/>
          <w:position w:val="9"/>
          <w:sz w:val="16"/>
          <w:szCs w:val="16"/>
        </w:rPr>
      </w:r>
      <w:r>
        <w:rPr>
          <w:rFonts w:cs="Times New Roman" w:hAnsi="Times New Roman" w:eastAsia="Times New Roman" w:ascii="Times New Roman"/>
          <w:spacing w:val="-68"/>
          <w:w w:val="224"/>
          <w:position w:val="9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6"/>
          <w:position w:val="9"/>
          <w:sz w:val="16"/>
          <w:szCs w:val="16"/>
          <w:u w:val="single" w:color="000000"/>
        </w:rPr>
        <w:t>3</w:t>
      </w:r>
      <w:r>
        <w:rPr>
          <w:rFonts w:cs="Times New Roman" w:hAnsi="Times New Roman" w:eastAsia="Times New Roman" w:ascii="Times New Roman"/>
          <w:spacing w:val="0"/>
          <w:w w:val="116"/>
          <w:position w:val="9"/>
          <w:sz w:val="16"/>
          <w:szCs w:val="16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lineRule="exact" w:line="120"/>
      </w:pPr>
      <w:r>
        <w:rPr>
          <w:rFonts w:cs="Times New Roman" w:hAnsi="Times New Roman" w:eastAsia="Times New Roman" w:ascii="Times New Roman"/>
          <w:spacing w:val="1"/>
          <w:w w:val="116"/>
          <w:position w:val="1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18"/>
          <w:position w:val="1"/>
          <w:sz w:val="16"/>
          <w:szCs w:val="16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8" w:lineRule="exact" w:line="140"/>
      </w:pPr>
      <w:r>
        <w:br w:type="column"/>
      </w: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280"/>
      </w:pPr>
      <w:r>
        <w:rPr>
          <w:rFonts w:cs="Times New Roman" w:hAnsi="Times New Roman" w:eastAsia="Times New Roman" w:ascii="Times New Roman"/>
          <w:spacing w:val="7"/>
          <w:w w:val="100"/>
          <w:position w:val="-4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52"/>
          <w:w w:val="100"/>
          <w:position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2"/>
          <w:w w:val="100"/>
          <w:position w:val="9"/>
          <w:sz w:val="16"/>
          <w:szCs w:val="16"/>
        </w:rPr>
      </w:r>
      <w:r>
        <w:rPr>
          <w:rFonts w:cs="Times New Roman" w:hAnsi="Times New Roman" w:eastAsia="Times New Roman" w:ascii="Times New Roman"/>
          <w:spacing w:val="52"/>
          <w:w w:val="100"/>
          <w:position w:val="9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6"/>
          <w:position w:val="9"/>
          <w:sz w:val="16"/>
          <w:szCs w:val="16"/>
          <w:u w:val="single" w:color="000000"/>
        </w:rPr>
        <w:t>2</w:t>
      </w:r>
      <w:r>
        <w:rPr>
          <w:rFonts w:cs="Times New Roman" w:hAnsi="Times New Roman" w:eastAsia="Times New Roman" w:ascii="Times New Roman"/>
          <w:spacing w:val="0"/>
          <w:w w:val="116"/>
          <w:position w:val="9"/>
          <w:sz w:val="16"/>
          <w:szCs w:val="16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20"/>
        <w:ind w:left="262"/>
        <w:sectPr>
          <w:type w:val="continuous"/>
          <w:pgSz w:w="12240" w:h="15840"/>
          <w:pgMar w:top="1360" w:bottom="280" w:left="1540" w:right="1520"/>
          <w:cols w:num="5" w:equalWidth="off">
            <w:col w:w="1315" w:space="1678"/>
            <w:col w:w="441" w:space="675"/>
            <w:col w:w="573" w:space="267"/>
            <w:col w:w="818" w:space="1474"/>
            <w:col w:w="1939"/>
          </w:cols>
        </w:sectPr>
      </w:pPr>
      <w:r>
        <w:rPr>
          <w:rFonts w:cs="Times New Roman" w:hAnsi="Times New Roman" w:eastAsia="Times New Roman" w:ascii="Times New Roman"/>
          <w:spacing w:val="1"/>
          <w:w w:val="116"/>
          <w:position w:val="1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18"/>
          <w:position w:val="1"/>
          <w:sz w:val="16"/>
          <w:szCs w:val="16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20"/>
        <w:ind w:left="162" w:right="-53"/>
      </w:pPr>
      <w:r>
        <w:pict>
          <v:group style="position:absolute;margin-left:282.48pt;margin-top:7.1978pt;width:4.67998pt;height:0pt;mso-position-horizontal-relative:page;mso-position-vertical-relative:paragraph;z-index:-390" coordorigin="5650,144" coordsize="94,0">
            <v:shape style="position:absolute;left:5650;top:144;width:94;height:0" coordorigin="5650,144" coordsize="94,0" path="m5650,144l5743,144e" filled="f" stroked="t" strokeweight="0.819971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C1504D"/>
          <w:spacing w:val="0"/>
          <w:w w:val="100"/>
          <w:position w:val="-3"/>
          <w:sz w:val="22"/>
          <w:szCs w:val="22"/>
        </w:rPr>
        <w:t>8</w:t>
      </w:r>
      <w:r>
        <w:rPr>
          <w:rFonts w:cs="Arial" w:hAnsi="Arial" w:eastAsia="Arial" w:ascii="Arial"/>
          <w:color w:val="000000"/>
          <w:spacing w:val="0"/>
          <w:w w:val="100"/>
          <w:position w:val="-3"/>
          <w:sz w:val="22"/>
          <w:szCs w:val="22"/>
        </w:rPr>
        <w:t>.</w:t>
      </w:r>
      <w:r>
        <w:rPr>
          <w:rFonts w:cs="Arial" w:hAnsi="Arial" w:eastAsia="Arial" w:ascii="Arial"/>
          <w:color w:val="000000"/>
          <w:spacing w:val="3"/>
          <w:w w:val="100"/>
          <w:position w:val="-3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position w:val="-3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position w:val="-3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position w:val="-3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-3"/>
          <w:sz w:val="22"/>
          <w:szCs w:val="22"/>
        </w:rPr>
        <w:t>s</w:t>
      </w:r>
      <w:r>
        <w:rPr>
          <w:rFonts w:cs="Arial" w:hAnsi="Arial" w:eastAsia="Arial" w:ascii="Arial"/>
          <w:color w:val="000000"/>
          <w:spacing w:val="-3"/>
          <w:w w:val="100"/>
          <w:position w:val="-3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1"/>
          <w:w w:val="100"/>
          <w:position w:val="-3"/>
          <w:sz w:val="22"/>
          <w:szCs w:val="22"/>
        </w:rPr>
        <w:t>m</w:t>
      </w:r>
      <w:r>
        <w:rPr>
          <w:rFonts w:cs="Arial" w:hAnsi="Arial" w:eastAsia="Arial" w:ascii="Arial"/>
          <w:color w:val="000000"/>
          <w:spacing w:val="0"/>
          <w:w w:val="100"/>
          <w:position w:val="-3"/>
          <w:sz w:val="22"/>
          <w:szCs w:val="22"/>
        </w:rPr>
        <w:t>p</w:t>
      </w:r>
      <w:r>
        <w:rPr>
          <w:rFonts w:cs="Arial" w:hAnsi="Arial" w:eastAsia="Arial" w:ascii="Arial"/>
          <w:color w:val="000000"/>
          <w:spacing w:val="-1"/>
          <w:w w:val="100"/>
          <w:position w:val="-3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-1"/>
          <w:w w:val="100"/>
          <w:position w:val="-3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4"/>
          <w:w w:val="100"/>
          <w:position w:val="-3"/>
          <w:sz w:val="22"/>
          <w:szCs w:val="22"/>
        </w:rPr>
        <w:t>f</w:t>
      </w:r>
      <w:r>
        <w:rPr>
          <w:rFonts w:cs="Arial" w:hAnsi="Arial" w:eastAsia="Arial" w:ascii="Arial"/>
          <w:color w:val="000000"/>
          <w:spacing w:val="-1"/>
          <w:w w:val="100"/>
          <w:position w:val="-3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-3"/>
          <w:sz w:val="22"/>
          <w:szCs w:val="22"/>
        </w:rPr>
        <w:t>c</w:t>
      </w:r>
      <w:r>
        <w:rPr>
          <w:rFonts w:cs="Arial" w:hAnsi="Arial" w:eastAsia="Arial" w:ascii="Arial"/>
          <w:color w:val="000000"/>
          <w:spacing w:val="-3"/>
          <w:w w:val="100"/>
          <w:position w:val="-3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position w:val="-3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2"/>
          <w:w w:val="100"/>
          <w:position w:val="-3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position w:val="-3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position w:val="-3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1"/>
          <w:w w:val="100"/>
          <w:position w:val="-3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-3"/>
          <w:sz w:val="22"/>
          <w:szCs w:val="22"/>
        </w:rPr>
        <w:t>s</w:t>
      </w:r>
      <w:r>
        <w:rPr>
          <w:rFonts w:cs="Arial" w:hAnsi="Arial" w:eastAsia="Arial" w:ascii="Arial"/>
          <w:color w:val="000000"/>
          <w:spacing w:val="-3"/>
          <w:w w:val="100"/>
          <w:position w:val="-3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2"/>
          <w:w w:val="100"/>
          <w:position w:val="-3"/>
          <w:sz w:val="22"/>
          <w:szCs w:val="22"/>
        </w:rPr>
        <w:t>g</w:t>
      </w:r>
      <w:r>
        <w:rPr>
          <w:rFonts w:cs="Arial" w:hAnsi="Arial" w:eastAsia="Arial" w:ascii="Arial"/>
          <w:color w:val="000000"/>
          <w:spacing w:val="0"/>
          <w:w w:val="100"/>
          <w:position w:val="-3"/>
          <w:sz w:val="22"/>
          <w:szCs w:val="22"/>
        </w:rPr>
        <w:t>u</w:t>
      </w:r>
      <w:r>
        <w:rPr>
          <w:rFonts w:cs="Arial" w:hAnsi="Arial" w:eastAsia="Arial" w:ascii="Arial"/>
          <w:color w:val="000000"/>
          <w:spacing w:val="-1"/>
          <w:w w:val="100"/>
          <w:position w:val="-3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-3"/>
          <w:w w:val="100"/>
          <w:position w:val="-3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position w:val="-3"/>
          <w:sz w:val="22"/>
          <w:szCs w:val="22"/>
        </w:rPr>
        <w:t>n</w:t>
      </w:r>
      <w:r>
        <w:rPr>
          <w:rFonts w:cs="Arial" w:hAnsi="Arial" w:eastAsia="Arial" w:ascii="Arial"/>
          <w:color w:val="000000"/>
          <w:spacing w:val="1"/>
          <w:w w:val="100"/>
          <w:position w:val="-3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position w:val="-3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position w:val="-3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-3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-2"/>
          <w:w w:val="100"/>
          <w:position w:val="-3"/>
          <w:sz w:val="22"/>
          <w:szCs w:val="22"/>
        </w:rPr>
        <w:t>x</w:t>
      </w:r>
      <w:r>
        <w:rPr>
          <w:rFonts w:cs="Arial" w:hAnsi="Arial" w:eastAsia="Arial" w:ascii="Arial"/>
          <w:color w:val="000000"/>
          <w:spacing w:val="0"/>
          <w:w w:val="100"/>
          <w:position w:val="-3"/>
          <w:sz w:val="22"/>
          <w:szCs w:val="22"/>
        </w:rPr>
        <w:t>p</w:t>
      </w:r>
      <w:r>
        <w:rPr>
          <w:rFonts w:cs="Arial" w:hAnsi="Arial" w:eastAsia="Arial" w:ascii="Arial"/>
          <w:color w:val="000000"/>
          <w:spacing w:val="1"/>
          <w:w w:val="100"/>
          <w:position w:val="-3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position w:val="-3"/>
          <w:sz w:val="22"/>
          <w:szCs w:val="22"/>
        </w:rPr>
        <w:t>es</w:t>
      </w:r>
      <w:r>
        <w:rPr>
          <w:rFonts w:cs="Arial" w:hAnsi="Arial" w:eastAsia="Arial" w:ascii="Arial"/>
          <w:color w:val="000000"/>
          <w:spacing w:val="-1"/>
          <w:w w:val="100"/>
          <w:position w:val="-3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-3"/>
          <w:sz w:val="22"/>
          <w:szCs w:val="22"/>
        </w:rPr>
        <w:t>ón,</w:t>
      </w:r>
      <w:r>
        <w:rPr>
          <w:rFonts w:cs="Arial" w:hAnsi="Arial" w:eastAsia="Arial" w:ascii="Arial"/>
          <w:color w:val="000000"/>
          <w:spacing w:val="6"/>
          <w:w w:val="100"/>
          <w:position w:val="-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position w:val="-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47"/>
          <w:position w:val="-3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color w:val="000000"/>
          <w:spacing w:val="13"/>
          <w:w w:val="147"/>
          <w:position w:val="-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47"/>
          <w:position w:val="-3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lineRule="exact" w:line="120"/>
        <w:ind w:right="109"/>
      </w:pPr>
      <w:r>
        <w:rPr>
          <w:rFonts w:cs="Times New Roman" w:hAnsi="Times New Roman" w:eastAsia="Times New Roman" w:ascii="Times New Roman"/>
          <w:spacing w:val="0"/>
          <w:w w:val="116"/>
          <w:position w:val="1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sectPr>
          <w:type w:val="continuous"/>
          <w:pgSz w:w="12240" w:h="15840"/>
          <w:pgMar w:top="1360" w:bottom="280" w:left="1540" w:right="1520"/>
          <w:cols w:num="2" w:equalWidth="off">
            <w:col w:w="4312" w:space="263"/>
            <w:col w:w="4605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32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spacing w:val="-24"/>
          <w:w w:val="13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1"/>
          <w:w w:val="219"/>
          <w:position w:val="8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spacing w:val="0"/>
          <w:w w:val="116"/>
          <w:position w:val="8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spacing w:val="-30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"/>
          <w:w w:val="88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88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y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no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usar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pa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én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position w:val="0"/>
          <w:sz w:val="22"/>
          <w:szCs w:val="22"/>
        </w:rPr>
        <w:t>x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ponen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e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11"/>
        <w:ind w:left="162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ne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espu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ado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:</w:t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lineRule="exact" w:line="280"/>
        <w:ind w:right="1543"/>
      </w:pPr>
      <w:r>
        <w:rPr>
          <w:rFonts w:cs="Times New Roman" w:hAnsi="Times New Roman" w:eastAsia="Times New Roman" w:ascii="Times New Roman"/>
          <w:spacing w:val="5"/>
          <w:w w:val="115"/>
          <w:position w:val="-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position w:val="-5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15"/>
          <w:position w:val="-5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0"/>
          <w:w w:val="115"/>
          <w:position w:val="3"/>
          <w:sz w:val="16"/>
          <w:szCs w:val="16"/>
        </w:rPr>
        <w:t>6</w:t>
      </w:r>
      <w:r>
        <w:rPr>
          <w:rFonts w:cs="Times New Roman" w:hAnsi="Times New Roman" w:eastAsia="Times New Roman" w:ascii="Times New Roman"/>
          <w:spacing w:val="0"/>
          <w:w w:val="115"/>
          <w:position w:val="3"/>
          <w:sz w:val="16"/>
          <w:szCs w:val="16"/>
        </w:rPr>
        <w:t>                                   </w:t>
      </w:r>
      <w:r>
        <w:rPr>
          <w:rFonts w:cs="Times New Roman" w:hAnsi="Times New Roman" w:eastAsia="Times New Roman" w:ascii="Times New Roman"/>
          <w:spacing w:val="45"/>
          <w:w w:val="115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5"/>
          <w:w w:val="115"/>
          <w:position w:val="-5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15"/>
          <w:position w:val="-5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15"/>
          <w:position w:val="-5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0"/>
          <w:w w:val="115"/>
          <w:position w:val="3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spacing w:val="0"/>
          <w:w w:val="115"/>
          <w:position w:val="3"/>
          <w:sz w:val="16"/>
          <w:szCs w:val="16"/>
        </w:rPr>
        <w:t>                                   </w:t>
      </w:r>
      <w:r>
        <w:rPr>
          <w:rFonts w:cs="Times New Roman" w:hAnsi="Times New Roman" w:eastAsia="Times New Roman" w:ascii="Times New Roman"/>
          <w:spacing w:val="31"/>
          <w:w w:val="115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7"/>
          <w:w w:val="104"/>
          <w:position w:val="-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position w:val="-5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1"/>
          <w:w w:val="224"/>
          <w:position w:val="-5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10"/>
          <w:position w:val="-5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0"/>
          <w:w w:val="116"/>
          <w:position w:val="3"/>
          <w:sz w:val="16"/>
          <w:szCs w:val="16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6"/>
          <w:szCs w:val="16"/>
        </w:rPr>
        <w:t>                                      </w:t>
      </w:r>
      <w:r>
        <w:rPr>
          <w:rFonts w:cs="Times New Roman" w:hAnsi="Times New Roman" w:eastAsia="Times New Roman" w:ascii="Times New Roman"/>
          <w:spacing w:val="-16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-5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-5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25"/>
          <w:w w:val="100"/>
          <w:position w:val="-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3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position w:val="8"/>
          <w:sz w:val="16"/>
          <w:szCs w:val="16"/>
          <w:u w:val="single" w:color="000000"/>
        </w:rPr>
        <w:t>1</w:t>
      </w:r>
      <w:r>
        <w:rPr>
          <w:rFonts w:cs="Times New Roman" w:hAnsi="Times New Roman" w:eastAsia="Times New Roman" w:ascii="Times New Roman"/>
          <w:spacing w:val="0"/>
          <w:w w:val="116"/>
          <w:position w:val="8"/>
          <w:sz w:val="16"/>
          <w:szCs w:val="16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right"/>
        <w:spacing w:lineRule="exact" w:line="140"/>
        <w:ind w:right="1506"/>
      </w:pPr>
      <w:r>
        <w:rPr>
          <w:rFonts w:cs="Times New Roman" w:hAnsi="Times New Roman" w:eastAsia="Times New Roman" w:ascii="Times New Roman"/>
          <w:spacing w:val="1"/>
          <w:w w:val="116"/>
          <w:position w:val="1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spacing w:val="0"/>
          <w:w w:val="118"/>
          <w:position w:val="6"/>
          <w:sz w:val="13"/>
          <w:szCs w:val="13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3"/>
          <w:szCs w:val="13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auto" w:line="271"/>
        <w:ind w:left="162" w:right="217"/>
      </w:pPr>
      <w:r>
        <w:rPr>
          <w:rFonts w:cs="Arial" w:hAnsi="Arial" w:eastAsia="Arial" w:ascii="Arial"/>
          <w:color w:val="C1504D"/>
          <w:spacing w:val="0"/>
          <w:w w:val="100"/>
          <w:sz w:val="22"/>
          <w:szCs w:val="22"/>
        </w:rPr>
        <w:t>9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color w:val="000000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ec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cac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color w:val="000000"/>
          <w:spacing w:val="6"/>
          <w:w w:val="117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position w:val="1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color w:val="000000"/>
          <w:spacing w:val="14"/>
          <w:w w:val="117"/>
          <w:position w:val="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position w:val="8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000000"/>
          <w:spacing w:val="-19"/>
          <w:w w:val="117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position w:val="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color w:val="000000"/>
          <w:spacing w:val="1"/>
          <w:w w:val="117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position w:val="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color w:val="000000"/>
          <w:spacing w:val="12"/>
          <w:w w:val="106"/>
          <w:position w:val="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000000"/>
          <w:spacing w:val="1"/>
          <w:w w:val="219"/>
          <w:position w:val="8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position w:val="8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000000"/>
          <w:spacing w:val="-30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1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000000"/>
          <w:spacing w:val="53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y</w:t>
      </w:r>
      <w:r>
        <w:rPr>
          <w:rFonts w:cs="Arial" w:hAnsi="Arial" w:eastAsia="Arial" w:ascii="Arial"/>
          <w:color w:val="000000"/>
          <w:spacing w:val="-1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no</w:t>
      </w:r>
      <w:r>
        <w:rPr>
          <w:rFonts w:cs="Arial" w:hAnsi="Arial" w:eastAsia="Arial" w:ascii="Arial"/>
          <w:color w:val="000000"/>
          <w:spacing w:val="1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u</w:t>
      </w:r>
      <w:r>
        <w:rPr>
          <w:rFonts w:cs="Arial" w:hAnsi="Arial" w:eastAsia="Arial" w:ascii="Arial"/>
          <w:color w:val="000000"/>
          <w:spacing w:val="-2"/>
          <w:w w:val="100"/>
          <w:position w:val="0"/>
          <w:sz w:val="22"/>
          <w:szCs w:val="22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ar</w:t>
      </w:r>
      <w:r>
        <w:rPr>
          <w:rFonts w:cs="Arial" w:hAnsi="Arial" w:eastAsia="Arial" w:ascii="Arial"/>
          <w:color w:val="000000"/>
          <w:spacing w:val="2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p</w:t>
      </w:r>
      <w:r>
        <w:rPr>
          <w:rFonts w:cs="Arial" w:hAnsi="Arial" w:eastAsia="Arial" w:ascii="Arial"/>
          <w:color w:val="000000"/>
          <w:spacing w:val="-3"/>
          <w:w w:val="100"/>
          <w:position w:val="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1"/>
          <w:w w:val="100"/>
          <w:position w:val="0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én</w:t>
      </w:r>
      <w:r>
        <w:rPr>
          <w:rFonts w:cs="Arial" w:hAnsi="Arial" w:eastAsia="Arial" w:ascii="Arial"/>
          <w:color w:val="000000"/>
          <w:spacing w:val="1"/>
          <w:w w:val="100"/>
          <w:position w:val="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es</w:t>
      </w:r>
      <w:r>
        <w:rPr>
          <w:rFonts w:cs="Arial" w:hAnsi="Arial" w:eastAsia="Arial" w:ascii="Arial"/>
          <w:color w:val="000000"/>
          <w:spacing w:val="-1"/>
          <w:w w:val="100"/>
          <w:position w:val="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s</w:t>
      </w:r>
      <w:r>
        <w:rPr>
          <w:rFonts w:cs="Arial" w:hAnsi="Arial" w:eastAsia="Arial" w:ascii="Arial"/>
          <w:color w:val="000000"/>
          <w:spacing w:val="-1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o</w:t>
      </w:r>
      <w:r>
        <w:rPr>
          <w:rFonts w:cs="Arial" w:hAnsi="Arial" w:eastAsia="Arial" w:ascii="Arial"/>
          <w:color w:val="000000"/>
          <w:spacing w:val="1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-2"/>
          <w:w w:val="100"/>
          <w:position w:val="0"/>
          <w:sz w:val="22"/>
          <w:szCs w:val="22"/>
        </w:rPr>
        <w:t>x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ponen</w:t>
      </w:r>
      <w:r>
        <w:rPr>
          <w:rFonts w:cs="Arial" w:hAnsi="Arial" w:eastAsia="Arial" w:ascii="Arial"/>
          <w:color w:val="000000"/>
          <w:spacing w:val="-1"/>
          <w:w w:val="100"/>
          <w:position w:val="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ne</w:t>
      </w:r>
      <w:r>
        <w:rPr>
          <w:rFonts w:cs="Arial" w:hAnsi="Arial" w:eastAsia="Arial" w:ascii="Arial"/>
          <w:color w:val="000000"/>
          <w:spacing w:val="2"/>
          <w:w w:val="100"/>
          <w:position w:val="0"/>
          <w:sz w:val="22"/>
          <w:szCs w:val="22"/>
        </w:rPr>
        <w:t>g</w:t>
      </w:r>
      <w:r>
        <w:rPr>
          <w:rFonts w:cs="Arial" w:hAnsi="Arial" w:eastAsia="Arial" w:ascii="Arial"/>
          <w:color w:val="000000"/>
          <w:spacing w:val="-3"/>
          <w:w w:val="100"/>
          <w:position w:val="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1"/>
          <w:w w:val="100"/>
          <w:position w:val="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-1"/>
          <w:w w:val="100"/>
          <w:position w:val="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-2"/>
          <w:w w:val="100"/>
          <w:position w:val="0"/>
          <w:sz w:val="22"/>
          <w:szCs w:val="22"/>
        </w:rPr>
        <w:t>v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o</w:t>
      </w:r>
      <w:r>
        <w:rPr>
          <w:rFonts w:cs="Arial" w:hAnsi="Arial" w:eastAsia="Arial" w:ascii="Arial"/>
          <w:color w:val="000000"/>
          <w:spacing w:val="1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en</w:t>
      </w:r>
      <w:r>
        <w:rPr>
          <w:rFonts w:cs="Arial" w:hAnsi="Arial" w:eastAsia="Arial" w:ascii="Arial"/>
          <w:color w:val="000000"/>
          <w:spacing w:val="1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position w:val="0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1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position w:val="0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espu</w:t>
      </w:r>
      <w:r>
        <w:rPr>
          <w:rFonts w:cs="Arial" w:hAnsi="Arial" w:eastAsia="Arial" w:ascii="Arial"/>
          <w:color w:val="000000"/>
          <w:spacing w:val="-3"/>
          <w:w w:val="100"/>
          <w:position w:val="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s</w:t>
      </w:r>
      <w:r>
        <w:rPr>
          <w:rFonts w:cs="Arial" w:hAnsi="Arial" w:eastAsia="Arial" w:ascii="Arial"/>
          <w:color w:val="000000"/>
          <w:spacing w:val="1"/>
          <w:w w:val="100"/>
          <w:position w:val="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-3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4"/>
          <w:w w:val="100"/>
          <w:position w:val="0"/>
          <w:sz w:val="22"/>
          <w:szCs w:val="22"/>
        </w:rPr>
        <w:t>f</w:t>
      </w:r>
      <w:r>
        <w:rPr>
          <w:rFonts w:cs="Arial" w:hAnsi="Arial" w:eastAsia="Arial" w:ascii="Arial"/>
          <w:color w:val="000000"/>
          <w:spacing w:val="-1"/>
          <w:w w:val="100"/>
          <w:position w:val="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na</w:t>
      </w:r>
      <w:r>
        <w:rPr>
          <w:rFonts w:cs="Arial" w:hAnsi="Arial" w:eastAsia="Arial" w:ascii="Arial"/>
          <w:color w:val="000000"/>
          <w:spacing w:val="-1"/>
          <w:w w:val="100"/>
          <w:position w:val="0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,</w:t>
      </w:r>
      <w:r>
        <w:rPr>
          <w:rFonts w:cs="Arial" w:hAnsi="Arial" w:eastAsia="Arial" w:ascii="Arial"/>
          <w:color w:val="000000"/>
          <w:spacing w:val="3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el</w:t>
      </w:r>
      <w:r>
        <w:rPr>
          <w:rFonts w:cs="Arial" w:hAnsi="Arial" w:eastAsia="Arial" w:ascii="Arial"/>
          <w:color w:val="000000"/>
          <w:spacing w:val="-2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position w:val="0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esu</w:t>
      </w:r>
      <w:r>
        <w:rPr>
          <w:rFonts w:cs="Arial" w:hAnsi="Arial" w:eastAsia="Arial" w:ascii="Arial"/>
          <w:color w:val="000000"/>
          <w:spacing w:val="-1"/>
          <w:w w:val="100"/>
          <w:position w:val="0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1"/>
          <w:w w:val="100"/>
          <w:position w:val="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ado</w:t>
      </w:r>
      <w:r>
        <w:rPr>
          <w:rFonts w:cs="Arial" w:hAnsi="Arial" w:eastAsia="Arial" w:ascii="Arial"/>
          <w:color w:val="000000"/>
          <w:spacing w:val="-1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-2"/>
          <w:w w:val="100"/>
          <w:position w:val="0"/>
          <w:sz w:val="22"/>
          <w:szCs w:val="22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:</w:t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870"/>
      </w:pPr>
      <w:r>
        <w:rPr>
          <w:rFonts w:cs="Times New Roman" w:hAnsi="Times New Roman" w:eastAsia="Times New Roman" w:ascii="Times New Roman"/>
          <w:spacing w:val="5"/>
          <w:w w:val="12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14"/>
          <w:w w:val="121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21"/>
          <w:position w:val="8"/>
          <w:sz w:val="16"/>
          <w:szCs w:val="16"/>
        </w:rPr>
        <w:t>6</w:t>
      </w:r>
      <w:r>
        <w:rPr>
          <w:rFonts w:cs="Times New Roman" w:hAnsi="Times New Roman" w:eastAsia="Times New Roman" w:ascii="Times New Roman"/>
          <w:spacing w:val="-20"/>
          <w:w w:val="121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spacing w:val="-4"/>
          <w:w w:val="121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                             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11"/>
          <w:position w:val="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13"/>
          <w:w w:val="111"/>
          <w:position w:val="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11"/>
          <w:position w:val="8"/>
          <w:sz w:val="16"/>
          <w:szCs w:val="16"/>
        </w:rPr>
        <w:t>6</w:t>
      </w:r>
      <w:r>
        <w:rPr>
          <w:rFonts w:cs="Times New Roman" w:hAnsi="Times New Roman" w:eastAsia="Times New Roman" w:ascii="Times New Roman"/>
          <w:spacing w:val="14"/>
          <w:w w:val="111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224"/>
          <w:position w:val="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74"/>
          <w:w w:val="224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                 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17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position w:val="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17"/>
          <w:position w:val="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14"/>
          <w:w w:val="117"/>
          <w:position w:val="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17"/>
          <w:position w:val="8"/>
          <w:sz w:val="16"/>
          <w:szCs w:val="16"/>
        </w:rPr>
        <w:t>6</w:t>
      </w:r>
      <w:r>
        <w:rPr>
          <w:rFonts w:cs="Times New Roman" w:hAnsi="Times New Roman" w:eastAsia="Times New Roman" w:ascii="Times New Roman"/>
          <w:spacing w:val="-22"/>
          <w:w w:val="117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position w:val="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spacing w:val="3"/>
          <w:w w:val="117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                   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13"/>
          <w:position w:val="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14"/>
          <w:w w:val="113"/>
          <w:position w:val="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13"/>
          <w:position w:val="8"/>
          <w:sz w:val="16"/>
          <w:szCs w:val="16"/>
        </w:rPr>
        <w:t>6</w:t>
      </w:r>
      <w:r>
        <w:rPr>
          <w:rFonts w:cs="Times New Roman" w:hAnsi="Times New Roman" w:eastAsia="Times New Roman" w:ascii="Times New Roman"/>
          <w:spacing w:val="11"/>
          <w:w w:val="113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224"/>
          <w:position w:val="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74"/>
          <w:w w:val="224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center"/>
        <w:spacing w:before="39" w:lineRule="exact" w:line="120"/>
        <w:ind w:left="3425" w:right="5619"/>
      </w:pPr>
      <w:r>
        <w:rPr>
          <w:rFonts w:cs="Times New Roman" w:hAnsi="Times New Roman" w:eastAsia="Times New Roman" w:ascii="Times New Roman"/>
          <w:spacing w:val="0"/>
          <w:w w:val="118"/>
          <w:position w:val="-3"/>
          <w:sz w:val="13"/>
          <w:szCs w:val="13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3"/>
          <w:szCs w:val="13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62"/>
        <w:sectPr>
          <w:type w:val="continuous"/>
          <w:pgSz w:w="12240" w:h="15840"/>
          <w:pgMar w:top="1360" w:bottom="280" w:left="1540" w:right="1520"/>
        </w:sectPr>
      </w:pPr>
      <w:r>
        <w:pict>
          <v:group style="position:absolute;margin-left:249.72pt;margin-top:2.48473pt;width:3.83998pt;height:0pt;mso-position-horizontal-relative:page;mso-position-vertical-relative:paragraph;z-index:-389" coordorigin="4994,50" coordsize="77,0">
            <v:shape style="position:absolute;left:4994;top:50;width:77;height:0" coordorigin="4994,50" coordsize="77,0" path="m4994,50l5071,50e" filled="f" stroked="t" strokeweight="0.579971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C1504D"/>
          <w:sz w:val="22"/>
          <w:szCs w:val="22"/>
        </w:rPr>
        <w:t>1</w:t>
      </w:r>
      <w:r>
        <w:rPr>
          <w:rFonts w:cs="Arial" w:hAnsi="Arial" w:eastAsia="Arial" w:ascii="Arial"/>
          <w:color w:val="C1504D"/>
          <w:w w:val="71"/>
          <w:sz w:val="22"/>
          <w:szCs w:val="22"/>
        </w:rPr>
        <w:t>O</w:t>
      </w:r>
      <w:r>
        <w:rPr>
          <w:rFonts w:cs="Arial" w:hAnsi="Arial" w:eastAsia="Arial" w:ascii="Arial"/>
          <w:color w:val="000000"/>
          <w:w w:val="100"/>
          <w:sz w:val="22"/>
          <w:szCs w:val="22"/>
        </w:rPr>
        <w:t>.</w:t>
      </w:r>
      <w:r>
        <w:rPr>
          <w:rFonts w:cs="Arial" w:hAnsi="Arial" w:eastAsia="Arial" w:ascii="Arial"/>
          <w:color w:val="000000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uar</w:t>
      </w:r>
      <w:r>
        <w:rPr>
          <w:rFonts w:cs="Arial" w:hAnsi="Arial" w:eastAsia="Arial" w:ascii="Arial"/>
          <w:color w:val="000000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-2"/>
          <w:w w:val="100"/>
          <w:sz w:val="22"/>
          <w:szCs w:val="22"/>
        </w:rPr>
        <w:t>x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000000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sz w:val="22"/>
          <w:szCs w:val="22"/>
        </w:rPr>
        <w:t>81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000000"/>
          <w:spacing w:val="1"/>
          <w:w w:val="219"/>
          <w:position w:val="11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position w:val="2"/>
          <w:sz w:val="13"/>
          <w:szCs w:val="13"/>
        </w:rPr>
        <w:t>4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position w:val="2"/>
          <w:sz w:val="13"/>
          <w:szCs w:val="13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,</w:t>
      </w:r>
      <w:r>
        <w:rPr>
          <w:rFonts w:cs="Arial" w:hAnsi="Arial" w:eastAsia="Arial" w:ascii="Arial"/>
          <w:color w:val="000000"/>
          <w:spacing w:val="3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el</w:t>
      </w:r>
      <w:r>
        <w:rPr>
          <w:rFonts w:cs="Arial" w:hAnsi="Arial" w:eastAsia="Arial" w:ascii="Arial"/>
          <w:color w:val="000000"/>
          <w:spacing w:val="-2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position w:val="0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esu</w:t>
      </w:r>
      <w:r>
        <w:rPr>
          <w:rFonts w:cs="Arial" w:hAnsi="Arial" w:eastAsia="Arial" w:ascii="Arial"/>
          <w:color w:val="000000"/>
          <w:spacing w:val="-1"/>
          <w:w w:val="100"/>
          <w:position w:val="0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1"/>
          <w:w w:val="100"/>
          <w:position w:val="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ado</w:t>
      </w:r>
      <w:r>
        <w:rPr>
          <w:rFonts w:cs="Arial" w:hAnsi="Arial" w:eastAsia="Arial" w:ascii="Arial"/>
          <w:color w:val="000000"/>
          <w:spacing w:val="-1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es: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before="78" w:lineRule="exact" w:line="280"/>
        <w:ind w:right="48"/>
      </w:pPr>
      <w:r>
        <w:rPr>
          <w:rFonts w:cs="Times New Roman" w:hAnsi="Times New Roman" w:eastAsia="Times New Roman" w:ascii="Times New Roman"/>
          <w:spacing w:val="4"/>
          <w:w w:val="100"/>
          <w:position w:val="-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22"/>
          <w:szCs w:val="22"/>
        </w:rPr>
        <w:t>27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22"/>
          <w:szCs w:val="22"/>
        </w:rPr>
        <w:t>                              </w:t>
      </w:r>
      <w:r>
        <w:rPr>
          <w:rFonts w:cs="Times New Roman" w:hAnsi="Times New Roman" w:eastAsia="Times New Roman" w:ascii="Times New Roman"/>
          <w:spacing w:val="20"/>
          <w:w w:val="100"/>
          <w:position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-4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20"/>
          <w:w w:val="100"/>
          <w:position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224"/>
          <w:position w:val="-4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68"/>
          <w:w w:val="224"/>
          <w:position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8"/>
          <w:w w:val="224"/>
          <w:position w:val="9"/>
          <w:sz w:val="16"/>
          <w:szCs w:val="16"/>
        </w:rPr>
      </w:r>
      <w:r>
        <w:rPr>
          <w:rFonts w:cs="Times New Roman" w:hAnsi="Times New Roman" w:eastAsia="Times New Roman" w:ascii="Times New Roman"/>
          <w:spacing w:val="-68"/>
          <w:w w:val="224"/>
          <w:position w:val="9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6"/>
          <w:position w:val="9"/>
          <w:sz w:val="16"/>
          <w:szCs w:val="16"/>
          <w:u w:val="single" w:color="000000"/>
        </w:rPr>
        <w:t>1</w:t>
      </w:r>
      <w:r>
        <w:rPr>
          <w:rFonts w:cs="Times New Roman" w:hAnsi="Times New Roman" w:eastAsia="Times New Roman" w:ascii="Times New Roman"/>
          <w:spacing w:val="0"/>
          <w:w w:val="116"/>
          <w:position w:val="9"/>
          <w:sz w:val="16"/>
          <w:szCs w:val="16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lineRule="exact" w:line="120"/>
      </w:pPr>
      <w:r>
        <w:rPr>
          <w:rFonts w:cs="Times New Roman" w:hAnsi="Times New Roman" w:eastAsia="Times New Roman" w:ascii="Times New Roman"/>
          <w:spacing w:val="1"/>
          <w:w w:val="116"/>
          <w:position w:val="1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16"/>
          <w:position w:val="1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78" w:lineRule="exact" w:line="280"/>
      </w:pPr>
      <w:r>
        <w:br w:type="column"/>
      </w:r>
      <w:r>
        <w:rPr>
          <w:rFonts w:cs="Times New Roman" w:hAnsi="Times New Roman" w:eastAsia="Times New Roman" w:ascii="Times New Roman"/>
          <w:spacing w:val="7"/>
          <w:w w:val="100"/>
          <w:position w:val="-4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33"/>
          <w:w w:val="100"/>
          <w:position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position w:val="9"/>
          <w:sz w:val="16"/>
          <w:szCs w:val="16"/>
        </w:rPr>
      </w:r>
      <w:r>
        <w:rPr>
          <w:rFonts w:cs="Times New Roman" w:hAnsi="Times New Roman" w:eastAsia="Times New Roman" w:ascii="Times New Roman"/>
          <w:spacing w:val="33"/>
          <w:w w:val="100"/>
          <w:position w:val="9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6"/>
          <w:position w:val="9"/>
          <w:sz w:val="16"/>
          <w:szCs w:val="16"/>
          <w:u w:val="single" w:color="000000"/>
        </w:rPr>
        <w:t>1</w:t>
      </w:r>
      <w:r>
        <w:rPr>
          <w:rFonts w:cs="Times New Roman" w:hAnsi="Times New Roman" w:eastAsia="Times New Roman" w:ascii="Times New Roman"/>
          <w:spacing w:val="0"/>
          <w:w w:val="116"/>
          <w:position w:val="9"/>
          <w:sz w:val="16"/>
          <w:szCs w:val="16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20"/>
        <w:ind w:left="235" w:right="-44"/>
      </w:pPr>
      <w:r>
        <w:rPr>
          <w:rFonts w:cs="Times New Roman" w:hAnsi="Times New Roman" w:eastAsia="Times New Roman" w:ascii="Times New Roman"/>
          <w:spacing w:val="1"/>
          <w:w w:val="116"/>
          <w:position w:val="1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16"/>
          <w:position w:val="1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78" w:lineRule="exact" w:line="280"/>
      </w:pPr>
      <w:r>
        <w:br w:type="column"/>
      </w:r>
      <w:r>
        <w:rPr>
          <w:rFonts w:cs="Times New Roman" w:hAnsi="Times New Roman" w:eastAsia="Times New Roman" w:ascii="Times New Roman"/>
          <w:spacing w:val="7"/>
          <w:w w:val="100"/>
          <w:position w:val="-4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54"/>
          <w:w w:val="100"/>
          <w:position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4"/>
          <w:w w:val="100"/>
          <w:position w:val="9"/>
          <w:sz w:val="16"/>
          <w:szCs w:val="16"/>
        </w:rPr>
      </w:r>
      <w:r>
        <w:rPr>
          <w:rFonts w:cs="Times New Roman" w:hAnsi="Times New Roman" w:eastAsia="Times New Roman" w:ascii="Times New Roman"/>
          <w:spacing w:val="54"/>
          <w:w w:val="100"/>
          <w:position w:val="9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6"/>
          <w:position w:val="9"/>
          <w:sz w:val="16"/>
          <w:szCs w:val="16"/>
          <w:u w:val="single" w:color="000000"/>
        </w:rPr>
        <w:t>1</w:t>
      </w:r>
      <w:r>
        <w:rPr>
          <w:rFonts w:cs="Times New Roman" w:hAnsi="Times New Roman" w:eastAsia="Times New Roman" w:ascii="Times New Roman"/>
          <w:spacing w:val="0"/>
          <w:w w:val="116"/>
          <w:position w:val="9"/>
          <w:sz w:val="16"/>
          <w:szCs w:val="16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20"/>
        <w:ind w:left="262"/>
        <w:sectPr>
          <w:pgMar w:header="0" w:footer="854" w:top="1320" w:bottom="280" w:left="1540" w:right="1520"/>
          <w:pgSz w:w="12240" w:h="15840"/>
          <w:cols w:num="3" w:equalWidth="off">
            <w:col w:w="3658" w:space="751"/>
            <w:col w:w="422" w:space="994"/>
            <w:col w:w="3355"/>
          </w:cols>
        </w:sectPr>
      </w:pPr>
      <w:r>
        <w:rPr>
          <w:rFonts w:cs="Times New Roman" w:hAnsi="Times New Roman" w:eastAsia="Times New Roman" w:ascii="Times New Roman"/>
          <w:spacing w:val="1"/>
          <w:w w:val="116"/>
          <w:position w:val="1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16"/>
          <w:position w:val="1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center"/>
        <w:spacing w:before="39" w:lineRule="exact" w:line="120"/>
        <w:ind w:left="4195" w:right="4849"/>
      </w:pPr>
      <w:r>
        <w:rPr>
          <w:rFonts w:cs="Times New Roman" w:hAnsi="Times New Roman" w:eastAsia="Times New Roman" w:ascii="Times New Roman"/>
          <w:spacing w:val="0"/>
          <w:w w:val="118"/>
          <w:position w:val="-2"/>
          <w:sz w:val="13"/>
          <w:szCs w:val="13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3"/>
          <w:szCs w:val="13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20"/>
        <w:ind w:left="162"/>
      </w:pPr>
      <w:r>
        <w:pict>
          <v:group style="position:absolute;margin-left:288.24pt;margin-top:1.82449pt;width:3.83998pt;height:0pt;mso-position-horizontal-relative:page;mso-position-vertical-relative:paragraph;z-index:-382" coordorigin="5765,36" coordsize="77,0">
            <v:shape style="position:absolute;left:5765;top:36;width:77;height:0" coordorigin="5765,36" coordsize="77,0" path="m5765,36l5842,36e" filled="f" stroked="t" strokeweight="0.579971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C1504D"/>
          <w:spacing w:val="0"/>
          <w:w w:val="100"/>
          <w:sz w:val="22"/>
          <w:szCs w:val="22"/>
        </w:rPr>
        <w:t>11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color w:val="000000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4"/>
          <w:w w:val="100"/>
          <w:sz w:val="22"/>
          <w:szCs w:val="22"/>
        </w:rPr>
        <w:t>f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-2"/>
          <w:w w:val="100"/>
          <w:sz w:val="22"/>
          <w:szCs w:val="22"/>
        </w:rPr>
        <w:t>x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position w:val="1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position w:val="0"/>
          <w:sz w:val="22"/>
          <w:szCs w:val="22"/>
        </w:rPr>
        <w:t>32</w:t>
      </w:r>
      <w:r>
        <w:rPr>
          <w:rFonts w:cs="Times New Roman" w:hAnsi="Times New Roman" w:eastAsia="Times New Roman" w:ascii="Times New Roman"/>
          <w:color w:val="000000"/>
          <w:spacing w:val="12"/>
          <w:w w:val="106"/>
          <w:position w:val="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000000"/>
          <w:spacing w:val="8"/>
          <w:w w:val="116"/>
          <w:position w:val="8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000000"/>
          <w:spacing w:val="11"/>
          <w:w w:val="112"/>
          <w:position w:val="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000000"/>
          <w:spacing w:val="1"/>
          <w:w w:val="219"/>
          <w:position w:val="8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000000"/>
          <w:spacing w:val="-2"/>
          <w:w w:val="116"/>
          <w:position w:val="8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position w:val="8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000000"/>
          <w:spacing w:val="-30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1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3"/>
          <w:sz w:val="13"/>
          <w:szCs w:val="13"/>
        </w:rPr>
        <w:t>5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position w:val="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7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,</w:t>
      </w:r>
      <w:r>
        <w:rPr>
          <w:rFonts w:cs="Arial" w:hAnsi="Arial" w:eastAsia="Arial" w:ascii="Arial"/>
          <w:color w:val="000000"/>
          <w:spacing w:val="3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el</w:t>
      </w:r>
      <w:r>
        <w:rPr>
          <w:rFonts w:cs="Arial" w:hAnsi="Arial" w:eastAsia="Arial" w:ascii="Arial"/>
          <w:color w:val="000000"/>
          <w:spacing w:val="-2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position w:val="0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esu</w:t>
      </w:r>
      <w:r>
        <w:rPr>
          <w:rFonts w:cs="Arial" w:hAnsi="Arial" w:eastAsia="Arial" w:ascii="Arial"/>
          <w:color w:val="000000"/>
          <w:spacing w:val="-1"/>
          <w:w w:val="100"/>
          <w:position w:val="0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1"/>
          <w:w w:val="100"/>
          <w:position w:val="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ado</w:t>
      </w:r>
      <w:r>
        <w:rPr>
          <w:rFonts w:cs="Arial" w:hAnsi="Arial" w:eastAsia="Arial" w:ascii="Arial"/>
          <w:color w:val="000000"/>
          <w:spacing w:val="-1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-2"/>
          <w:w w:val="100"/>
          <w:position w:val="0"/>
          <w:sz w:val="22"/>
          <w:szCs w:val="22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:</w:t>
      </w:r>
    </w:p>
    <w:p>
      <w:pPr>
        <w:rPr>
          <w:sz w:val="18"/>
          <w:szCs w:val="18"/>
        </w:rPr>
        <w:jc w:val="left"/>
        <w:spacing w:before="5" w:lineRule="exact" w:line="180"/>
        <w:sectPr>
          <w:type w:val="continuous"/>
          <w:pgSz w:w="12240" w:h="15840"/>
          <w:pgMar w:top="1360" w:bottom="280" w:left="1540" w:right="1520"/>
        </w:sectPr>
      </w:pPr>
      <w:r>
        <w:rPr>
          <w:sz w:val="18"/>
          <w:szCs w:val="18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right"/>
        <w:spacing w:lineRule="auto" w:line="161"/>
        <w:ind w:left="1306" w:hanging="482"/>
      </w:pP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224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68"/>
          <w:w w:val="22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8"/>
          <w:w w:val="224"/>
          <w:position w:val="13"/>
          <w:sz w:val="16"/>
          <w:szCs w:val="16"/>
        </w:rPr>
      </w:r>
      <w:r>
        <w:rPr>
          <w:rFonts w:cs="Times New Roman" w:hAnsi="Times New Roman" w:eastAsia="Times New Roman" w:ascii="Times New Roman"/>
          <w:spacing w:val="1"/>
          <w:w w:val="224"/>
          <w:position w:val="13"/>
          <w:sz w:val="16"/>
          <w:szCs w:val="16"/>
          <w:u w:val="single" w:color="000000"/>
        </w:rPr>
        <w:t>2</w:t>
      </w:r>
      <w:r>
        <w:rPr>
          <w:rFonts w:cs="Times New Roman" w:hAnsi="Times New Roman" w:eastAsia="Times New Roman" w:ascii="Times New Roman"/>
          <w:spacing w:val="1"/>
          <w:w w:val="224"/>
          <w:position w:val="13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8"/>
          <w:position w:val="13"/>
          <w:sz w:val="16"/>
          <w:szCs w:val="16"/>
          <w:u w:val="single" w:color="000000"/>
        </w:rPr>
        <w:t>x</w:t>
      </w:r>
      <w:r>
        <w:rPr>
          <w:rFonts w:cs="Times New Roman" w:hAnsi="Times New Roman" w:eastAsia="Times New Roman" w:ascii="Times New Roman"/>
          <w:spacing w:val="0"/>
          <w:w w:val="118"/>
          <w:position w:val="13"/>
          <w:sz w:val="16"/>
          <w:szCs w:val="16"/>
        </w:rPr>
      </w:r>
      <w:r>
        <w:rPr>
          <w:rFonts w:cs="Times New Roman" w:hAnsi="Times New Roman" w:eastAsia="Times New Roman" w:ascii="Times New Roman"/>
          <w:spacing w:val="0"/>
          <w:w w:val="118"/>
          <w:position w:val="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6"/>
          <w:w w:val="127"/>
          <w:position w:val="-5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0"/>
          <w:w w:val="118"/>
          <w:position w:val="0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75" w:lineRule="auto" w:line="176"/>
        <w:ind w:left="295" w:right="-46" w:hanging="295"/>
      </w:pPr>
      <w:r>
        <w:br w:type="column"/>
      </w:r>
      <w:r>
        <w:rPr>
          <w:rFonts w:cs="Times New Roman" w:hAnsi="Times New Roman" w:eastAsia="Times New Roman" w:ascii="Times New Roman"/>
          <w:spacing w:val="4"/>
          <w:w w:val="100"/>
          <w:position w:val="-13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37"/>
          <w:w w:val="100"/>
          <w:position w:val="-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16"/>
          <w:szCs w:val="16"/>
        </w:rPr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  <w:u w:val="single" w:color="000000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8"/>
          <w:position w:val="0"/>
          <w:sz w:val="16"/>
          <w:szCs w:val="16"/>
          <w:u w:val="single" w:color="000000"/>
        </w:rPr>
        <w:t>x</w:t>
      </w:r>
      <w:r>
        <w:rPr>
          <w:rFonts w:cs="Times New Roman" w:hAnsi="Times New Roman" w:eastAsia="Times New Roman" w:ascii="Times New Roman"/>
          <w:spacing w:val="0"/>
          <w:w w:val="118"/>
          <w:position w:val="0"/>
          <w:sz w:val="16"/>
          <w:szCs w:val="16"/>
        </w:rPr>
      </w:r>
      <w:r>
        <w:rPr>
          <w:rFonts w:cs="Times New Roman" w:hAnsi="Times New Roman" w:eastAsia="Times New Roman" w:ascii="Times New Roman"/>
          <w:spacing w:val="0"/>
          <w:w w:val="118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position w:val="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before="84" w:lineRule="auto" w:line="161"/>
        <w:ind w:left="235" w:right="-46" w:hanging="235"/>
      </w:pPr>
      <w:r>
        <w:br w:type="column"/>
      </w:r>
      <w:r>
        <w:rPr>
          <w:rFonts w:cs="Times New Roman" w:hAnsi="Times New Roman" w:eastAsia="Times New Roman" w:ascii="Times New Roman"/>
          <w:spacing w:val="7"/>
          <w:w w:val="100"/>
          <w:position w:val="-1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33"/>
          <w:w w:val="100"/>
          <w:position w:val="-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16"/>
          <w:szCs w:val="16"/>
        </w:rPr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6"/>
          <w:position w:val="0"/>
          <w:sz w:val="16"/>
          <w:szCs w:val="16"/>
          <w:u w:val="single" w:color="000000"/>
        </w:rPr>
        <w:t>2</w:t>
      </w:r>
      <w:r>
        <w:rPr>
          <w:rFonts w:cs="Times New Roman" w:hAnsi="Times New Roman" w:eastAsia="Times New Roman" w:ascii="Times New Roman"/>
          <w:spacing w:val="0"/>
          <w:w w:val="116"/>
          <w:position w:val="0"/>
          <w:sz w:val="16"/>
          <w:szCs w:val="16"/>
        </w:rPr>
      </w:r>
      <w:r>
        <w:rPr>
          <w:rFonts w:cs="Times New Roman" w:hAnsi="Times New Roman" w:eastAsia="Times New Roman" w:ascii="Times New Roman"/>
          <w:spacing w:val="0"/>
          <w:w w:val="116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6"/>
          <w:w w:val="127"/>
          <w:position w:val="-5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0"/>
          <w:w w:val="118"/>
          <w:position w:val="0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before="84" w:lineRule="auto" w:line="161"/>
        <w:ind w:left="262" w:right="2859" w:hanging="262"/>
        <w:sectPr>
          <w:type w:val="continuous"/>
          <w:pgSz w:w="12240" w:h="15840"/>
          <w:pgMar w:top="1360" w:bottom="280" w:left="1540" w:right="1520"/>
          <w:cols w:num="4" w:equalWidth="off">
            <w:col w:w="1541" w:space="1453"/>
            <w:col w:w="441" w:space="975"/>
            <w:col w:w="421" w:space="995"/>
            <w:col w:w="3354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7"/>
          <w:w w:val="100"/>
          <w:position w:val="-13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54"/>
          <w:w w:val="100"/>
          <w:position w:val="-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16"/>
          <w:szCs w:val="16"/>
        </w:rPr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  <w:u w:val="single" w:color="000000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8"/>
          <w:position w:val="0"/>
          <w:sz w:val="16"/>
          <w:szCs w:val="16"/>
          <w:u w:val="single" w:color="000000"/>
        </w:rPr>
        <w:t>x</w:t>
      </w:r>
      <w:r>
        <w:rPr>
          <w:rFonts w:cs="Times New Roman" w:hAnsi="Times New Roman" w:eastAsia="Times New Roman" w:ascii="Times New Roman"/>
          <w:spacing w:val="0"/>
          <w:w w:val="118"/>
          <w:position w:val="0"/>
          <w:sz w:val="16"/>
          <w:szCs w:val="16"/>
        </w:rPr>
      </w:r>
      <w:r>
        <w:rPr>
          <w:rFonts w:cs="Times New Roman" w:hAnsi="Times New Roman" w:eastAsia="Times New Roman" w:ascii="Times New Roman"/>
          <w:spacing w:val="0"/>
          <w:w w:val="118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6"/>
          <w:w w:val="127"/>
          <w:position w:val="-5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0"/>
          <w:w w:val="118"/>
          <w:position w:val="0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3"/>
          <w:szCs w:val="13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25"/>
        <w:ind w:left="162"/>
      </w:pPr>
      <w:r>
        <w:pict>
          <v:group style="position:absolute;margin-left:360.24pt;margin-top:2.22764pt;width:12.24pt;height:0pt;mso-position-horizontal-relative:page;mso-position-vertical-relative:paragraph;z-index:-381" coordorigin="7205,45" coordsize="245,0">
            <v:shape style="position:absolute;left:7205;top:45;width:245;height:0" coordorigin="7205,45" coordsize="245,0" path="m7205,45l7450,45e" filled="f" stroked="t" strokeweight="0.819971pt" strokecolor="#000000">
              <v:path arrowok="t"/>
            </v:shape>
            <w10:wrap type="none"/>
          </v:group>
        </w:pict>
      </w:r>
      <w:r>
        <w:pict>
          <v:group style="position:absolute;margin-left:395.04pt;margin-top:2.22764pt;width:12.24pt;height:0pt;mso-position-horizontal-relative:page;mso-position-vertical-relative:paragraph;z-index:-380" coordorigin="7901,45" coordsize="245,0">
            <v:shape style="position:absolute;left:7901;top:45;width:245;height:0" coordorigin="7901,45" coordsize="245,0" path="m7901,45l8146,45e" filled="f" stroked="t" strokeweight="0.819971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C1504D"/>
          <w:spacing w:val="0"/>
          <w:w w:val="100"/>
          <w:position w:val="1"/>
          <w:sz w:val="22"/>
          <w:szCs w:val="22"/>
        </w:rPr>
        <w:t>12</w:t>
      </w:r>
      <w:r>
        <w:rPr>
          <w:rFonts w:cs="Arial" w:hAnsi="Arial" w:eastAsia="Arial" w:ascii="Arial"/>
          <w:color w:val="000000"/>
          <w:spacing w:val="0"/>
          <w:w w:val="100"/>
          <w:position w:val="1"/>
          <w:sz w:val="22"/>
          <w:szCs w:val="22"/>
        </w:rPr>
        <w:t>.</w:t>
      </w:r>
      <w:r>
        <w:rPr>
          <w:rFonts w:cs="Arial" w:hAnsi="Arial" w:eastAsia="Arial" w:ascii="Arial"/>
          <w:color w:val="000000"/>
          <w:spacing w:val="3"/>
          <w:w w:val="100"/>
          <w:position w:val="1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position w:val="1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position w:val="1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position w:val="1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1"/>
          <w:sz w:val="22"/>
          <w:szCs w:val="22"/>
        </w:rPr>
        <w:t>hac</w:t>
      </w:r>
      <w:r>
        <w:rPr>
          <w:rFonts w:cs="Arial" w:hAnsi="Arial" w:eastAsia="Arial" w:ascii="Arial"/>
          <w:color w:val="000000"/>
          <w:spacing w:val="-3"/>
          <w:w w:val="100"/>
          <w:position w:val="1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position w:val="1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2"/>
          <w:w w:val="100"/>
          <w:position w:val="1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position w:val="1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position w:val="1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-1"/>
          <w:w w:val="100"/>
          <w:position w:val="1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position w:val="1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position w:val="1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-2"/>
          <w:w w:val="100"/>
          <w:position w:val="1"/>
          <w:sz w:val="22"/>
          <w:szCs w:val="22"/>
        </w:rPr>
        <w:t>s</w:t>
      </w:r>
      <w:r>
        <w:rPr>
          <w:rFonts w:cs="Arial" w:hAnsi="Arial" w:eastAsia="Arial" w:ascii="Arial"/>
          <w:color w:val="000000"/>
          <w:spacing w:val="1"/>
          <w:w w:val="100"/>
          <w:position w:val="1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position w:val="1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1"/>
          <w:w w:val="100"/>
          <w:position w:val="1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1"/>
          <w:sz w:val="22"/>
          <w:szCs w:val="22"/>
        </w:rPr>
        <w:t>de</w:t>
      </w:r>
      <w:r>
        <w:rPr>
          <w:rFonts w:cs="Arial" w:hAnsi="Arial" w:eastAsia="Arial" w:ascii="Arial"/>
          <w:color w:val="000000"/>
          <w:spacing w:val="-1"/>
          <w:w w:val="100"/>
          <w:position w:val="1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position w:val="1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position w:val="1"/>
          <w:sz w:val="22"/>
          <w:szCs w:val="22"/>
        </w:rPr>
        <w:t>os</w:t>
      </w:r>
      <w:r>
        <w:rPr>
          <w:rFonts w:cs="Arial" w:hAnsi="Arial" w:eastAsia="Arial" w:ascii="Arial"/>
          <w:color w:val="000000"/>
          <w:spacing w:val="2"/>
          <w:w w:val="100"/>
          <w:position w:val="1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1"/>
          <w:sz w:val="22"/>
          <w:szCs w:val="22"/>
        </w:rPr>
        <w:t>s</w:t>
      </w:r>
      <w:r>
        <w:rPr>
          <w:rFonts w:cs="Arial" w:hAnsi="Arial" w:eastAsia="Arial" w:ascii="Arial"/>
          <w:color w:val="000000"/>
          <w:spacing w:val="-3"/>
          <w:w w:val="100"/>
          <w:position w:val="1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2"/>
          <w:w w:val="100"/>
          <w:position w:val="1"/>
          <w:sz w:val="22"/>
          <w:szCs w:val="22"/>
        </w:rPr>
        <w:t>g</w:t>
      </w:r>
      <w:r>
        <w:rPr>
          <w:rFonts w:cs="Arial" w:hAnsi="Arial" w:eastAsia="Arial" w:ascii="Arial"/>
          <w:color w:val="000000"/>
          <w:spacing w:val="0"/>
          <w:w w:val="100"/>
          <w:position w:val="1"/>
          <w:sz w:val="22"/>
          <w:szCs w:val="22"/>
        </w:rPr>
        <w:t>u</w:t>
      </w:r>
      <w:r>
        <w:rPr>
          <w:rFonts w:cs="Arial" w:hAnsi="Arial" w:eastAsia="Arial" w:ascii="Arial"/>
          <w:color w:val="000000"/>
          <w:spacing w:val="-1"/>
          <w:w w:val="100"/>
          <w:position w:val="1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1"/>
          <w:sz w:val="22"/>
          <w:szCs w:val="22"/>
        </w:rPr>
        <w:t>en</w:t>
      </w:r>
      <w:r>
        <w:rPr>
          <w:rFonts w:cs="Arial" w:hAnsi="Arial" w:eastAsia="Arial" w:ascii="Arial"/>
          <w:color w:val="000000"/>
          <w:spacing w:val="1"/>
          <w:w w:val="100"/>
          <w:position w:val="1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position w:val="1"/>
          <w:sz w:val="22"/>
          <w:szCs w:val="22"/>
        </w:rPr>
        <w:t>es</w:t>
      </w:r>
      <w:r>
        <w:rPr>
          <w:rFonts w:cs="Arial" w:hAnsi="Arial" w:eastAsia="Arial" w:ascii="Arial"/>
          <w:color w:val="000000"/>
          <w:spacing w:val="2"/>
          <w:w w:val="100"/>
          <w:position w:val="1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1"/>
          <w:sz w:val="22"/>
          <w:szCs w:val="22"/>
        </w:rPr>
        <w:t>n</w:t>
      </w:r>
      <w:r>
        <w:rPr>
          <w:rFonts w:cs="Arial" w:hAnsi="Arial" w:eastAsia="Arial" w:ascii="Arial"/>
          <w:color w:val="000000"/>
          <w:spacing w:val="-3"/>
          <w:w w:val="100"/>
          <w:position w:val="1"/>
          <w:sz w:val="22"/>
          <w:szCs w:val="22"/>
        </w:rPr>
        <w:t>ú</w:t>
      </w:r>
      <w:r>
        <w:rPr>
          <w:rFonts w:cs="Arial" w:hAnsi="Arial" w:eastAsia="Arial" w:ascii="Arial"/>
          <w:color w:val="000000"/>
          <w:spacing w:val="1"/>
          <w:w w:val="100"/>
          <w:position w:val="1"/>
          <w:sz w:val="22"/>
          <w:szCs w:val="22"/>
        </w:rPr>
        <w:t>m</w:t>
      </w:r>
      <w:r>
        <w:rPr>
          <w:rFonts w:cs="Arial" w:hAnsi="Arial" w:eastAsia="Arial" w:ascii="Arial"/>
          <w:color w:val="000000"/>
          <w:spacing w:val="-3"/>
          <w:w w:val="100"/>
          <w:position w:val="1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position w:val="1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position w:val="1"/>
          <w:sz w:val="22"/>
          <w:szCs w:val="22"/>
        </w:rPr>
        <w:t>o</w:t>
      </w:r>
      <w:r>
        <w:rPr>
          <w:rFonts w:cs="Arial" w:hAnsi="Arial" w:eastAsia="Arial" w:ascii="Arial"/>
          <w:color w:val="000000"/>
          <w:spacing w:val="-1"/>
          <w:w w:val="100"/>
          <w:position w:val="1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position w:val="1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-3"/>
          <w:w w:val="100"/>
          <w:position w:val="1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position w:val="1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-1"/>
          <w:w w:val="100"/>
          <w:position w:val="1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position w:val="1"/>
          <w:sz w:val="22"/>
          <w:szCs w:val="22"/>
        </w:rPr>
        <w:t>es</w:t>
      </w:r>
      <w:r>
        <w:rPr>
          <w:rFonts w:cs="Arial" w:hAnsi="Arial" w:eastAsia="Arial" w:ascii="Arial"/>
          <w:color w:val="000000"/>
          <w:spacing w:val="1"/>
          <w:w w:val="100"/>
          <w:position w:val="1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position w:val="1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color w:val="000000"/>
          <w:spacing w:val="-1"/>
          <w:w w:val="115"/>
          <w:position w:val="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position w:val="1"/>
          <w:sz w:val="22"/>
          <w:szCs w:val="22"/>
        </w:rPr>
        <w:t>18</w:t>
      </w:r>
      <w:r>
        <w:rPr>
          <w:rFonts w:cs="Times New Roman" w:hAnsi="Times New Roman" w:eastAsia="Times New Roman" w:ascii="Times New Roman"/>
          <w:color w:val="000000"/>
          <w:spacing w:val="-16"/>
          <w:w w:val="115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224"/>
          <w:position w:val="1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color w:val="000000"/>
          <w:spacing w:val="-68"/>
          <w:w w:val="224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75"/>
          <w:w w:val="224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75"/>
          <w:w w:val="224"/>
          <w:position w:val="1"/>
          <w:sz w:val="22"/>
          <w:szCs w:val="22"/>
        </w:rPr>
      </w:r>
      <w:r>
        <w:rPr>
          <w:rFonts w:cs="Times New Roman" w:hAnsi="Times New Roman" w:eastAsia="Times New Roman" w:ascii="Times New Roman"/>
          <w:color w:val="000000"/>
          <w:spacing w:val="-1"/>
          <w:w w:val="117"/>
          <w:position w:val="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position w:val="1"/>
          <w:sz w:val="22"/>
          <w:szCs w:val="22"/>
        </w:rPr>
        <w:t>32</w:t>
      </w:r>
      <w:r>
        <w:rPr>
          <w:rFonts w:cs="Times New Roman" w:hAnsi="Times New Roman" w:eastAsia="Times New Roman" w:ascii="Times New Roman"/>
          <w:color w:val="000000"/>
          <w:spacing w:val="-1"/>
          <w:w w:val="117"/>
          <w:position w:val="1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1"/>
          <w:sz w:val="22"/>
          <w:szCs w:val="22"/>
        </w:rPr>
        <w:t>,</w:t>
      </w:r>
      <w:r>
        <w:rPr>
          <w:rFonts w:cs="Arial" w:hAnsi="Arial" w:eastAsia="Arial" w:ascii="Arial"/>
          <w:color w:val="000000"/>
          <w:spacing w:val="0"/>
          <w:w w:val="100"/>
          <w:position w:val="1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position w:val="1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position w:val="1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1"/>
          <w:w w:val="100"/>
          <w:position w:val="1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1"/>
          <w:sz w:val="22"/>
          <w:szCs w:val="22"/>
        </w:rPr>
        <w:t>s</w:t>
      </w:r>
      <w:r>
        <w:rPr>
          <w:rFonts w:cs="Arial" w:hAnsi="Arial" w:eastAsia="Arial" w:ascii="Arial"/>
          <w:color w:val="000000"/>
          <w:spacing w:val="-3"/>
          <w:w w:val="100"/>
          <w:position w:val="1"/>
          <w:sz w:val="22"/>
          <w:szCs w:val="22"/>
        </w:rPr>
        <w:t>u</w:t>
      </w:r>
      <w:r>
        <w:rPr>
          <w:rFonts w:cs="Arial" w:hAnsi="Arial" w:eastAsia="Arial" w:ascii="Arial"/>
          <w:color w:val="000000"/>
          <w:spacing w:val="1"/>
          <w:w w:val="100"/>
          <w:position w:val="1"/>
          <w:sz w:val="22"/>
          <w:szCs w:val="22"/>
        </w:rPr>
        <w:t>m</w:t>
      </w:r>
      <w:r>
        <w:rPr>
          <w:rFonts w:cs="Arial" w:hAnsi="Arial" w:eastAsia="Arial" w:ascii="Arial"/>
          <w:color w:val="000000"/>
          <w:spacing w:val="0"/>
          <w:w w:val="100"/>
          <w:position w:val="1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1"/>
          <w:w w:val="100"/>
          <w:position w:val="1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3"/>
          <w:w w:val="100"/>
          <w:position w:val="1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position w:val="1"/>
          <w:sz w:val="22"/>
          <w:szCs w:val="22"/>
        </w:rPr>
        <w:t>s: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2"/>
          <w:szCs w:val="22"/>
        </w:rPr>
        <w:jc w:val="center"/>
        <w:ind w:left="832" w:right="1062"/>
      </w:pPr>
      <w:r>
        <w:pict>
          <v:group style="position:absolute;margin-left:157.92pt;margin-top:0.97765pt;width:6.11998pt;height:0pt;mso-position-horizontal-relative:page;mso-position-vertical-relative:paragraph;z-index:-379" coordorigin="3158,20" coordsize="122,0">
            <v:shape style="position:absolute;left:3158;top:20;width:122;height:0" coordorigin="3158,20" coordsize="122,0" path="m3158,20l3281,20e" filled="f" stroked="t" strokeweight="0.819971pt" strokecolor="#000000">
              <v:path arrowok="t"/>
            </v:shape>
            <w10:wrap type="none"/>
          </v:group>
        </w:pict>
      </w:r>
      <w:r>
        <w:pict>
          <v:group style="position:absolute;margin-left:286.08pt;margin-top:0.97765pt;width:6.11998pt;height:0pt;mso-position-horizontal-relative:page;mso-position-vertical-relative:paragraph;z-index:-378" coordorigin="5722,20" coordsize="122,0">
            <v:shape style="position:absolute;left:5722;top:20;width:122;height:0" coordorigin="5722,20" coordsize="122,0" path="m5722,20l5844,20e" filled="f" stroked="t" strokeweight="0.819971pt" strokecolor="#000000">
              <v:path arrowok="t"/>
            </v:shape>
            <w10:wrap type="none"/>
          </v:group>
        </w:pict>
      </w:r>
      <w:r>
        <w:pict>
          <v:group style="position:absolute;margin-left:356.16pt;margin-top:0.97765pt;width:20.4pt;height:0pt;mso-position-horizontal-relative:page;mso-position-vertical-relative:paragraph;z-index:-377" coordorigin="7123,20" coordsize="408,0">
            <v:shape style="position:absolute;left:7123;top:20;width:408;height:0" coordorigin="7123,20" coordsize="408,0" path="m7123,20l7531,20e" filled="f" stroked="t" strokeweight="0.819971pt" strokecolor="#000000">
              <v:path arrowok="t"/>
            </v:shape>
            <w10:wrap type="none"/>
          </v:group>
        </w:pict>
      </w:r>
      <w:r>
        <w:pict>
          <v:group style="position:absolute;margin-left:463.68pt;margin-top:0.97765pt;width:14.28pt;height:0pt;mso-position-horizontal-relative:page;mso-position-vertical-relative:paragraph;z-index:-376" coordorigin="9274,20" coordsize="286,0">
            <v:shape style="position:absolute;left:9274;top:20;width:286;height:0" coordorigin="9274,20" coordsize="286,0" path="m9274,20l9559,20e" filled="f" stroked="t" strokeweight="0.819971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4"/>
          <w:w w:val="100"/>
          <w:position w:val="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37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224"/>
          <w:position w:val="1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74"/>
          <w:w w:val="224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position w:val="1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-1"/>
          <w:w w:val="116"/>
          <w:position w:val="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0"/>
          <w:w w:val="116"/>
          <w:position w:val="1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16"/>
          <w:position w:val="1"/>
          <w:sz w:val="22"/>
          <w:szCs w:val="22"/>
        </w:rPr>
        <w:t>                             </w:t>
      </w:r>
      <w:r>
        <w:rPr>
          <w:rFonts w:cs="Times New Roman" w:hAnsi="Times New Roman" w:eastAsia="Times New Roman" w:ascii="Times New Roman"/>
          <w:spacing w:val="50"/>
          <w:w w:val="116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16"/>
          <w:position w:val="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16"/>
          <w:position w:val="1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16"/>
          <w:position w:val="1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-1"/>
          <w:w w:val="116"/>
          <w:position w:val="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0"/>
          <w:w w:val="116"/>
          <w:position w:val="1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16"/>
          <w:position w:val="1"/>
          <w:sz w:val="22"/>
          <w:szCs w:val="22"/>
        </w:rPr>
        <w:t>           </w:t>
      </w:r>
      <w:r>
        <w:rPr>
          <w:rFonts w:cs="Times New Roman" w:hAnsi="Times New Roman" w:eastAsia="Times New Roman" w:ascii="Times New Roman"/>
          <w:spacing w:val="47"/>
          <w:w w:val="116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4"/>
          <w:position w:val="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24"/>
          <w:position w:val="1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10"/>
          <w:position w:val="1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-1"/>
          <w:w w:val="131"/>
          <w:position w:val="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1"/>
          <w:w w:val="224"/>
          <w:position w:val="1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10"/>
          <w:position w:val="1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-2"/>
          <w:w w:val="110"/>
          <w:position w:val="1"/>
          <w:sz w:val="22"/>
          <w:szCs w:val="22"/>
        </w:rPr>
        <w:t>4</w:t>
      </w:r>
      <w:r>
        <w:rPr>
          <w:rFonts w:cs="Arial" w:hAnsi="Arial" w:eastAsia="Arial" w:ascii="Arial"/>
          <w:spacing w:val="0"/>
          <w:w w:val="100"/>
          <w:position w:val="1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position w:val="1"/>
          <w:sz w:val="22"/>
          <w:szCs w:val="22"/>
        </w:rPr>
        <w:t>                   </w:t>
      </w:r>
      <w:r>
        <w:rPr>
          <w:rFonts w:cs="Arial" w:hAnsi="Arial" w:eastAsia="Arial" w:ascii="Arial"/>
          <w:spacing w:val="-30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16"/>
          <w:position w:val="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24"/>
          <w:position w:val="1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10"/>
          <w:position w:val="1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-1"/>
          <w:w w:val="131"/>
          <w:position w:val="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1"/>
          <w:w w:val="224"/>
          <w:position w:val="1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2"/>
          <w:w w:val="110"/>
          <w:position w:val="1"/>
          <w:sz w:val="22"/>
          <w:szCs w:val="22"/>
        </w:rPr>
        <w:t>2</w:t>
      </w:r>
      <w:r>
        <w:rPr>
          <w:rFonts w:cs="Arial" w:hAnsi="Arial" w:eastAsia="Arial" w:ascii="Arial"/>
          <w:spacing w:val="0"/>
          <w:w w:val="100"/>
          <w:position w:val="1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15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62"/>
      </w:pPr>
      <w:r>
        <w:rPr>
          <w:rFonts w:cs="Arial" w:hAnsi="Arial" w:eastAsia="Arial" w:ascii="Arial"/>
          <w:color w:val="C1504D"/>
          <w:spacing w:val="0"/>
          <w:w w:val="100"/>
          <w:sz w:val="22"/>
          <w:szCs w:val="22"/>
        </w:rPr>
        <w:t>13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color w:val="000000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esu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ado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color w:val="000000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cua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ado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color w:val="000000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no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000000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position w:val="1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color w:val="000000"/>
          <w:spacing w:val="11"/>
          <w:w w:val="126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position w:val="8"/>
          <w:sz w:val="16"/>
          <w:szCs w:val="16"/>
        </w:rPr>
        <w:t>x</w:t>
      </w:r>
      <w:r>
        <w:rPr>
          <w:rFonts w:cs="Times New Roman" w:hAnsi="Times New Roman" w:eastAsia="Times New Roman" w:ascii="Times New Roman"/>
          <w:color w:val="000000"/>
          <w:spacing w:val="-1"/>
          <w:w w:val="126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position w:val="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color w:val="000000"/>
          <w:spacing w:val="-13"/>
          <w:w w:val="126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3"/>
          <w:w w:val="107"/>
          <w:position w:val="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4"/>
          <w:w w:val="118"/>
          <w:position w:val="8"/>
          <w:sz w:val="16"/>
          <w:szCs w:val="16"/>
        </w:rPr>
        <w:t>x</w:t>
      </w:r>
      <w:r>
        <w:rPr>
          <w:rFonts w:cs="Times New Roman" w:hAnsi="Times New Roman" w:eastAsia="Times New Roman" w:ascii="Times New Roman"/>
          <w:color w:val="000000"/>
          <w:spacing w:val="1"/>
          <w:w w:val="129"/>
          <w:position w:val="8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position w:val="8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000000"/>
          <w:spacing w:val="-30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1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8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position w:val="8"/>
          <w:sz w:val="16"/>
          <w:szCs w:val="16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es:</w:t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ind w:left="162"/>
      </w:pPr>
      <w:r>
        <w:rPr>
          <w:rFonts w:cs="Times New Roman" w:hAnsi="Times New Roman" w:eastAsia="Times New Roman" w:ascii="Times New Roman"/>
          <w:spacing w:val="5"/>
          <w:w w:val="126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5"/>
          <w:w w:val="126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26"/>
          <w:position w:val="8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26"/>
          <w:position w:val="8"/>
          <w:sz w:val="16"/>
          <w:szCs w:val="16"/>
        </w:rPr>
        <w:t>x</w:t>
      </w:r>
      <w:r>
        <w:rPr>
          <w:rFonts w:cs="Times New Roman" w:hAnsi="Times New Roman" w:eastAsia="Times New Roman" w:ascii="Times New Roman"/>
          <w:spacing w:val="-7"/>
          <w:w w:val="126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position w:val="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spacing w:val="-15"/>
          <w:w w:val="126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9"/>
          <w:w w:val="125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8"/>
          <w:position w:val="8"/>
          <w:sz w:val="16"/>
          <w:szCs w:val="16"/>
        </w:rPr>
        <w:t>x</w:t>
      </w:r>
      <w:r>
        <w:rPr>
          <w:rFonts w:cs="Times New Roman" w:hAnsi="Times New Roman" w:eastAsia="Times New Roman" w:ascii="Times New Roman"/>
          <w:spacing w:val="-24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6"/>
          <w:w w:val="121"/>
          <w:position w:val="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21"/>
          <w:position w:val="8"/>
          <w:sz w:val="16"/>
          <w:szCs w:val="16"/>
        </w:rPr>
        <w:t>x</w:t>
      </w:r>
      <w:r>
        <w:rPr>
          <w:rFonts w:cs="Times New Roman" w:hAnsi="Times New Roman" w:eastAsia="Times New Roman" w:ascii="Times New Roman"/>
          <w:spacing w:val="1"/>
          <w:w w:val="121"/>
          <w:position w:val="8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spacing w:val="0"/>
          <w:w w:val="121"/>
          <w:position w:val="8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-10"/>
          <w:w w:val="121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spacing w:val="-4"/>
          <w:w w:val="121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21"/>
          <w:position w:val="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21"/>
          <w:position w:val="8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1"/>
          <w:w w:val="121"/>
          <w:position w:val="8"/>
          <w:sz w:val="16"/>
          <w:szCs w:val="16"/>
        </w:rPr>
        <w:t>x</w:t>
      </w:r>
      <w:r>
        <w:rPr>
          <w:rFonts w:cs="Times New Roman" w:hAnsi="Times New Roman" w:eastAsia="Times New Roman" w:ascii="Times New Roman"/>
          <w:spacing w:val="1"/>
          <w:w w:val="121"/>
          <w:position w:val="8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spacing w:val="0"/>
          <w:w w:val="121"/>
          <w:position w:val="8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21"/>
          <w:position w:val="8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spacing w:val="2"/>
          <w:w w:val="121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25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0"/>
          <w:w w:val="125"/>
          <w:position w:val="8"/>
          <w:sz w:val="16"/>
          <w:szCs w:val="16"/>
        </w:rPr>
        <w:t>x</w:t>
      </w:r>
      <w:r>
        <w:rPr>
          <w:rFonts w:cs="Times New Roman" w:hAnsi="Times New Roman" w:eastAsia="Times New Roman" w:ascii="Times New Roman"/>
          <w:spacing w:val="0"/>
          <w:w w:val="125"/>
          <w:position w:val="14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spacing w:val="6"/>
          <w:w w:val="125"/>
          <w:position w:val="14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position w:val="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spacing w:val="-11"/>
          <w:w w:val="125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9"/>
          <w:w w:val="125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8"/>
          <w:position w:val="8"/>
          <w:sz w:val="16"/>
          <w:szCs w:val="16"/>
        </w:rPr>
        <w:t>x</w:t>
      </w:r>
      <w:r>
        <w:rPr>
          <w:rFonts w:cs="Times New Roman" w:hAnsi="Times New Roman" w:eastAsia="Times New Roman" w:ascii="Times New Roman"/>
          <w:spacing w:val="-24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6"/>
          <w:w w:val="121"/>
          <w:position w:val="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21"/>
          <w:position w:val="8"/>
          <w:sz w:val="16"/>
          <w:szCs w:val="16"/>
        </w:rPr>
        <w:t>x</w:t>
      </w:r>
      <w:r>
        <w:rPr>
          <w:rFonts w:cs="Times New Roman" w:hAnsi="Times New Roman" w:eastAsia="Times New Roman" w:ascii="Times New Roman"/>
          <w:spacing w:val="1"/>
          <w:w w:val="121"/>
          <w:position w:val="8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spacing w:val="0"/>
          <w:w w:val="121"/>
          <w:position w:val="8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-10"/>
          <w:w w:val="121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spacing w:val="-4"/>
          <w:w w:val="121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21"/>
          <w:position w:val="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21"/>
          <w:position w:val="8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1"/>
          <w:w w:val="121"/>
          <w:position w:val="8"/>
          <w:sz w:val="16"/>
          <w:szCs w:val="16"/>
        </w:rPr>
        <w:t>x</w:t>
      </w:r>
      <w:r>
        <w:rPr>
          <w:rFonts w:cs="Times New Roman" w:hAnsi="Times New Roman" w:eastAsia="Times New Roman" w:ascii="Times New Roman"/>
          <w:spacing w:val="1"/>
          <w:w w:val="121"/>
          <w:position w:val="8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spacing w:val="0"/>
          <w:w w:val="121"/>
          <w:position w:val="8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21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2"/>
          <w:w w:val="121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25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25"/>
          <w:position w:val="8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25"/>
          <w:position w:val="8"/>
          <w:sz w:val="16"/>
          <w:szCs w:val="16"/>
        </w:rPr>
        <w:t>x</w:t>
      </w:r>
      <w:r>
        <w:rPr>
          <w:rFonts w:cs="Times New Roman" w:hAnsi="Times New Roman" w:eastAsia="Times New Roman" w:ascii="Times New Roman"/>
          <w:spacing w:val="0"/>
          <w:w w:val="125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position w:val="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spacing w:val="-11"/>
          <w:w w:val="125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9"/>
          <w:w w:val="125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8"/>
          <w:position w:val="8"/>
          <w:sz w:val="16"/>
          <w:szCs w:val="16"/>
        </w:rPr>
        <w:t>x</w:t>
      </w:r>
      <w:r>
        <w:rPr>
          <w:rFonts w:cs="Times New Roman" w:hAnsi="Times New Roman" w:eastAsia="Times New Roman" w:ascii="Times New Roman"/>
          <w:spacing w:val="-24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4"/>
          <w:w w:val="124"/>
          <w:position w:val="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24"/>
          <w:position w:val="8"/>
          <w:sz w:val="16"/>
          <w:szCs w:val="16"/>
        </w:rPr>
        <w:t>x</w:t>
      </w:r>
      <w:r>
        <w:rPr>
          <w:rFonts w:cs="Times New Roman" w:hAnsi="Times New Roman" w:eastAsia="Times New Roman" w:ascii="Times New Roman"/>
          <w:spacing w:val="1"/>
          <w:w w:val="124"/>
          <w:position w:val="8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spacing w:val="0"/>
          <w:w w:val="124"/>
          <w:position w:val="8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-20"/>
          <w:w w:val="124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position w:val="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spacing w:val="-11"/>
          <w:w w:val="124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7"/>
          <w:position w:val="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25"/>
          <w:position w:val="9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spacing w:val="4"/>
          <w:w w:val="118"/>
          <w:position w:val="8"/>
          <w:sz w:val="16"/>
          <w:szCs w:val="16"/>
        </w:rPr>
        <w:t>x</w:t>
      </w:r>
      <w:r>
        <w:rPr>
          <w:rFonts w:cs="Times New Roman" w:hAnsi="Times New Roman" w:eastAsia="Times New Roman" w:ascii="Times New Roman"/>
          <w:spacing w:val="1"/>
          <w:w w:val="129"/>
          <w:position w:val="8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spacing w:val="1"/>
          <w:w w:val="116"/>
          <w:position w:val="8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-2"/>
          <w:w w:val="125"/>
          <w:position w:val="9"/>
          <w:sz w:val="16"/>
          <w:szCs w:val="16"/>
        </w:rPr>
        <w:t>)</w:t>
      </w:r>
      <w:r>
        <w:rPr>
          <w:rFonts w:cs="Times New Roman" w:hAnsi="Times New Roman" w:eastAsia="Times New Roman" w:ascii="Times New Roman"/>
          <w:spacing w:val="0"/>
          <w:w w:val="118"/>
          <w:position w:val="14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3"/>
          <w:szCs w:val="13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62"/>
      </w:pPr>
      <w:r>
        <w:rPr>
          <w:rFonts w:cs="Arial" w:hAnsi="Arial" w:eastAsia="Arial" w:ascii="Arial"/>
          <w:color w:val="C1504D"/>
          <w:spacing w:val="0"/>
          <w:w w:val="100"/>
          <w:sz w:val="22"/>
          <w:szCs w:val="22"/>
        </w:rPr>
        <w:t>14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color w:val="000000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4"/>
          <w:w w:val="100"/>
          <w:sz w:val="22"/>
          <w:szCs w:val="22"/>
        </w:rPr>
        <w:t>f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úa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uc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1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000000"/>
          <w:spacing w:val="2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224"/>
          <w:position w:val="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color w:val="000000"/>
          <w:spacing w:val="-74"/>
          <w:w w:val="224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1"/>
          <w:sz w:val="22"/>
          <w:szCs w:val="22"/>
        </w:rPr>
        <w:t>)(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position w:val="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color w:val="000000"/>
          <w:spacing w:val="-24"/>
          <w:w w:val="132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position w:val="1"/>
          <w:sz w:val="22"/>
          <w:szCs w:val="22"/>
        </w:rPr>
        <w:t>)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,</w:t>
      </w:r>
      <w:r>
        <w:rPr>
          <w:rFonts w:cs="Arial" w:hAnsi="Arial" w:eastAsia="Arial" w:ascii="Arial"/>
          <w:color w:val="000000"/>
          <w:spacing w:val="36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el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position w:val="0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-3"/>
          <w:w w:val="100"/>
          <w:position w:val="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su</w:t>
      </w:r>
      <w:r>
        <w:rPr>
          <w:rFonts w:cs="Arial" w:hAnsi="Arial" w:eastAsia="Arial" w:ascii="Arial"/>
          <w:color w:val="000000"/>
          <w:spacing w:val="-1"/>
          <w:w w:val="100"/>
          <w:position w:val="0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1"/>
          <w:w w:val="100"/>
          <w:position w:val="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ado</w:t>
      </w:r>
      <w:r>
        <w:rPr>
          <w:rFonts w:cs="Arial" w:hAnsi="Arial" w:eastAsia="Arial" w:ascii="Arial"/>
          <w:color w:val="000000"/>
          <w:spacing w:val="1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3"/>
          <w:w w:val="100"/>
          <w:position w:val="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s:</w:t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870"/>
      </w:pPr>
      <w:r>
        <w:rPr>
          <w:rFonts w:cs="Times New Roman" w:hAnsi="Times New Roman" w:eastAsia="Times New Roman" w:ascii="Times New Roman"/>
          <w:spacing w:val="5"/>
          <w:w w:val="11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6"/>
          <w:w w:val="115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15"/>
          <w:position w:val="8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16"/>
          <w:w w:val="115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224"/>
          <w:position w:val="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76"/>
          <w:w w:val="224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                           </w:t>
      </w:r>
      <w:r>
        <w:rPr>
          <w:rFonts w:cs="Times New Roman" w:hAnsi="Times New Roman" w:eastAsia="Times New Roman" w:ascii="Times New Roman"/>
          <w:spacing w:val="37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5"/>
          <w:w w:val="119"/>
          <w:position w:val="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19"/>
          <w:position w:val="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6"/>
          <w:w w:val="119"/>
          <w:position w:val="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19"/>
          <w:position w:val="8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-22"/>
          <w:w w:val="119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position w:val="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spacing w:val="-2"/>
          <w:w w:val="119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                            </w:t>
      </w:r>
      <w:r>
        <w:rPr>
          <w:rFonts w:cs="Times New Roman" w:hAnsi="Times New Roman" w:eastAsia="Times New Roman" w:ascii="Times New Roman"/>
          <w:spacing w:val="2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position w:val="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spacing w:val="-24"/>
          <w:w w:val="132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6"/>
          <w:w w:val="100"/>
          <w:position w:val="8"/>
          <w:sz w:val="16"/>
          <w:szCs w:val="16"/>
        </w:rPr>
        <w:t>2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                </w:t>
      </w:r>
      <w:r>
        <w:rPr>
          <w:rFonts w:cs="Arial" w:hAnsi="Arial" w:eastAsia="Arial" w:ascii="Arial"/>
          <w:spacing w:val="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15"/>
          <w:position w:val="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15"/>
          <w:position w:val="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15"/>
          <w:position w:val="1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15"/>
          <w:position w:val="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9"/>
          <w:w w:val="115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224"/>
          <w:position w:val="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74"/>
          <w:w w:val="224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14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position w:val="1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6"/>
          <w:w w:val="116"/>
          <w:position w:val="8"/>
          <w:sz w:val="16"/>
          <w:szCs w:val="16"/>
        </w:rPr>
        <w:t>2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,</w:t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62"/>
      </w:pPr>
      <w:r>
        <w:rPr>
          <w:rFonts w:cs="Arial" w:hAnsi="Arial" w:eastAsia="Arial" w:ascii="Arial"/>
          <w:color w:val="C1504D"/>
          <w:spacing w:val="0"/>
          <w:w w:val="100"/>
          <w:sz w:val="22"/>
          <w:szCs w:val="22"/>
        </w:rPr>
        <w:t>15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color w:val="000000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esu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ado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del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no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cub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1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3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224"/>
          <w:position w:val="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color w:val="000000"/>
          <w:spacing w:val="-76"/>
          <w:w w:val="224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1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8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000000"/>
          <w:spacing w:val="29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,</w:t>
      </w:r>
      <w:r>
        <w:rPr>
          <w:rFonts w:cs="Arial" w:hAnsi="Arial" w:eastAsia="Arial" w:ascii="Arial"/>
          <w:color w:val="000000"/>
          <w:spacing w:val="3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es:</w:t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62"/>
      </w:pPr>
      <w:r>
        <w:rPr>
          <w:rFonts w:cs="Times New Roman" w:hAnsi="Times New Roman" w:eastAsia="Times New Roman" w:ascii="Times New Roman"/>
          <w:spacing w:val="5"/>
          <w:w w:val="11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7"/>
          <w:w w:val="11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8"/>
          <w:position w:val="8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spacing w:val="12"/>
          <w:w w:val="118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224"/>
          <w:position w:val="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74"/>
          <w:w w:val="224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position w:val="0"/>
          <w:sz w:val="22"/>
          <w:szCs w:val="22"/>
        </w:rPr>
        <w:t>12</w:t>
      </w:r>
      <w:r>
        <w:rPr>
          <w:rFonts w:cs="Times New Roman" w:hAnsi="Times New Roman" w:eastAsia="Times New Roman" w:ascii="Times New Roman"/>
          <w:spacing w:val="7"/>
          <w:w w:val="119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position w:val="8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-20"/>
          <w:w w:val="119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position w:val="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spacing w:val="-2"/>
          <w:w w:val="119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48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224"/>
          <w:position w:val="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74"/>
          <w:w w:val="224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64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position w:val="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spacing w:val="0"/>
          <w:w w:val="119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position w:val="0"/>
          <w:sz w:val="22"/>
          <w:szCs w:val="22"/>
        </w:rPr>
        <w:t>12</w:t>
      </w:r>
      <w:r>
        <w:rPr>
          <w:rFonts w:cs="Times New Roman" w:hAnsi="Times New Roman" w:eastAsia="Times New Roman" w:ascii="Times New Roman"/>
          <w:spacing w:val="4"/>
          <w:w w:val="119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position w:val="8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-20"/>
          <w:w w:val="119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position w:val="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spacing w:val="0"/>
          <w:w w:val="119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48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position w:val="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spacing w:val="-24"/>
          <w:w w:val="132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64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224"/>
          <w:position w:val="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68"/>
          <w:w w:val="224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75"/>
          <w:w w:val="224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75"/>
          <w:w w:val="224"/>
          <w:position w:val="0"/>
          <w:sz w:val="22"/>
          <w:szCs w:val="22"/>
        </w:rPr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position w:val="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spacing w:val="-2"/>
          <w:w w:val="119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position w:val="0"/>
          <w:sz w:val="22"/>
          <w:szCs w:val="22"/>
        </w:rPr>
        <w:t>12</w:t>
      </w:r>
      <w:r>
        <w:rPr>
          <w:rFonts w:cs="Times New Roman" w:hAnsi="Times New Roman" w:eastAsia="Times New Roman" w:ascii="Times New Roman"/>
          <w:spacing w:val="7"/>
          <w:w w:val="119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position w:val="8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-20"/>
          <w:w w:val="119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224"/>
          <w:position w:val="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74"/>
          <w:w w:val="224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48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spacing w:val="-4"/>
          <w:w w:val="121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22"/>
          <w:szCs w:val="22"/>
        </w:rPr>
        <w:t>64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62"/>
      </w:pPr>
      <w:r>
        <w:rPr>
          <w:rFonts w:cs="Arial" w:hAnsi="Arial" w:eastAsia="Arial" w:ascii="Arial"/>
          <w:color w:val="C1504D"/>
          <w:spacing w:val="0"/>
          <w:w w:val="100"/>
          <w:sz w:val="22"/>
          <w:szCs w:val="22"/>
        </w:rPr>
        <w:t>16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color w:val="000000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oduc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color w:val="000000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no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1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4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position w:val="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color w:val="000000"/>
          <w:spacing w:val="-15"/>
          <w:w w:val="126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position w:val="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position w:val="1"/>
          <w:sz w:val="22"/>
          <w:szCs w:val="22"/>
        </w:rPr>
        <w:t>)(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-36"/>
          <w:w w:val="126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position w:val="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color w:val="000000"/>
          <w:spacing w:val="-13"/>
          <w:w w:val="126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1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000000"/>
          <w:spacing w:val="21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es:</w:t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62"/>
      </w:pPr>
      <w:r>
        <w:rPr>
          <w:rFonts w:cs="Times New Roman" w:hAnsi="Times New Roman" w:eastAsia="Times New Roman" w:ascii="Times New Roman"/>
          <w:spacing w:val="5"/>
          <w:w w:val="127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27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5"/>
          <w:w w:val="127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27"/>
          <w:position w:val="8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-10"/>
          <w:w w:val="127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position w:val="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spacing w:val="-15"/>
          <w:w w:val="127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position w:val="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spacing w:val="-24"/>
          <w:w w:val="132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        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position w:val="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spacing w:val="-24"/>
          <w:w w:val="132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         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24"/>
          <w:position w:val="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24"/>
          <w:position w:val="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5"/>
          <w:w w:val="124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position w:val="8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-20"/>
          <w:w w:val="124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position w:val="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spacing w:val="-11"/>
          <w:w w:val="124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            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19"/>
          <w:position w:val="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19"/>
          <w:position w:val="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5"/>
          <w:w w:val="119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position w:val="8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12"/>
          <w:w w:val="119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224"/>
          <w:position w:val="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74"/>
          <w:w w:val="224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spacing w:val="-4"/>
          <w:w w:val="121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62"/>
      </w:pPr>
      <w:r>
        <w:rPr>
          <w:rFonts w:cs="Arial" w:hAnsi="Arial" w:eastAsia="Arial" w:ascii="Arial"/>
          <w:color w:val="C1504D"/>
          <w:spacing w:val="0"/>
          <w:w w:val="100"/>
          <w:sz w:val="22"/>
          <w:szCs w:val="22"/>
        </w:rPr>
        <w:t>17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color w:val="000000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-2"/>
          <w:w w:val="100"/>
          <w:sz w:val="22"/>
          <w:szCs w:val="22"/>
        </w:rPr>
        <w:t>x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8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position w:val="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color w:val="000000"/>
          <w:spacing w:val="-24"/>
          <w:w w:val="132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8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position w:val="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color w:val="000000"/>
          <w:spacing w:val="-24"/>
          <w:w w:val="132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17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,</w:t>
      </w:r>
      <w:r>
        <w:rPr>
          <w:rFonts w:cs="Arial" w:hAnsi="Arial" w:eastAsia="Arial" w:ascii="Arial"/>
          <w:color w:val="000000"/>
          <w:spacing w:val="3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el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position w:val="0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esu</w:t>
      </w:r>
      <w:r>
        <w:rPr>
          <w:rFonts w:cs="Arial" w:hAnsi="Arial" w:eastAsia="Arial" w:ascii="Arial"/>
          <w:color w:val="000000"/>
          <w:spacing w:val="-3"/>
          <w:w w:val="100"/>
          <w:position w:val="0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1"/>
          <w:w w:val="100"/>
          <w:position w:val="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-3"/>
          <w:w w:val="100"/>
          <w:position w:val="0"/>
          <w:sz w:val="22"/>
          <w:szCs w:val="22"/>
        </w:rPr>
        <w:t>d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o</w:t>
      </w:r>
      <w:r>
        <w:rPr>
          <w:rFonts w:cs="Arial" w:hAnsi="Arial" w:eastAsia="Arial" w:ascii="Arial"/>
          <w:color w:val="000000"/>
          <w:spacing w:val="1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es:</w:t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62"/>
      </w:pP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27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27"/>
          <w:position w:val="1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5"/>
          <w:w w:val="127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27"/>
          <w:position w:val="8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-10"/>
          <w:w w:val="127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position w:val="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spacing w:val="-15"/>
          <w:w w:val="127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position w:val="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spacing w:val="-24"/>
          <w:w w:val="132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          </w:t>
      </w:r>
      <w:r>
        <w:rPr>
          <w:rFonts w:cs="Times New Roman" w:hAnsi="Times New Roman" w:eastAsia="Times New Roman" w:ascii="Times New Roman"/>
          <w:spacing w:val="36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27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27"/>
          <w:position w:val="1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5"/>
          <w:w w:val="127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27"/>
          <w:position w:val="8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-11"/>
          <w:w w:val="127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position w:val="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spacing w:val="-15"/>
          <w:w w:val="127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position w:val="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spacing w:val="-24"/>
          <w:w w:val="132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            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24"/>
          <w:position w:val="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24"/>
          <w:position w:val="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5"/>
          <w:w w:val="124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position w:val="1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5"/>
          <w:w w:val="124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position w:val="8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-19"/>
          <w:w w:val="124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position w:val="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spacing w:val="-9"/>
          <w:w w:val="124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position w:val="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spacing w:val="-24"/>
          <w:w w:val="132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              </w:t>
      </w:r>
      <w:r>
        <w:rPr>
          <w:rFonts w:cs="Times New Roman" w:hAnsi="Times New Roman" w:eastAsia="Times New Roman" w:ascii="Times New Roman"/>
          <w:spacing w:val="14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26"/>
          <w:position w:val="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26"/>
          <w:position w:val="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5"/>
          <w:w w:val="126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26"/>
          <w:position w:val="1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5"/>
          <w:w w:val="126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26"/>
          <w:position w:val="8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-20"/>
          <w:w w:val="126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position w:val="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spacing w:val="-13"/>
          <w:w w:val="126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224"/>
          <w:position w:val="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76"/>
          <w:w w:val="224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24"/>
          <w:position w:val="1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62"/>
      </w:pPr>
      <w:r>
        <w:rPr>
          <w:rFonts w:cs="Arial" w:hAnsi="Arial" w:eastAsia="Arial" w:ascii="Arial"/>
          <w:color w:val="C1504D"/>
          <w:spacing w:val="0"/>
          <w:w w:val="100"/>
          <w:sz w:val="22"/>
          <w:szCs w:val="22"/>
        </w:rPr>
        <w:t>18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color w:val="000000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desc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pon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4"/>
          <w:w w:val="100"/>
          <w:sz w:val="22"/>
          <w:szCs w:val="22"/>
        </w:rPr>
        <w:t>f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color w:val="000000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-2"/>
          <w:w w:val="100"/>
          <w:sz w:val="22"/>
          <w:szCs w:val="22"/>
        </w:rPr>
        <w:t>x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224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color w:val="000000"/>
          <w:spacing w:val="-74"/>
          <w:w w:val="22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color w:val="000000"/>
          <w:spacing w:val="5"/>
          <w:w w:val="12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position w:val="8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000000"/>
          <w:spacing w:val="-13"/>
          <w:w w:val="124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position w:val="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color w:val="000000"/>
          <w:spacing w:val="-9"/>
          <w:w w:val="124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8"/>
          <w:sz w:val="16"/>
          <w:szCs w:val="16"/>
        </w:rPr>
        <w:t>6</w:t>
      </w:r>
      <w:r>
        <w:rPr>
          <w:rFonts w:cs="Times New Roman" w:hAnsi="Times New Roman" w:eastAsia="Times New Roman" w:ascii="Times New Roman"/>
          <w:color w:val="000000"/>
          <w:spacing w:val="26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,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el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position w:val="0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esu</w:t>
      </w:r>
      <w:r>
        <w:rPr>
          <w:rFonts w:cs="Arial" w:hAnsi="Arial" w:eastAsia="Arial" w:ascii="Arial"/>
          <w:color w:val="000000"/>
          <w:spacing w:val="-3"/>
          <w:w w:val="100"/>
          <w:position w:val="0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1"/>
          <w:w w:val="100"/>
          <w:position w:val="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ado</w:t>
      </w:r>
      <w:r>
        <w:rPr>
          <w:rFonts w:cs="Arial" w:hAnsi="Arial" w:eastAsia="Arial" w:ascii="Arial"/>
          <w:color w:val="000000"/>
          <w:spacing w:val="1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-2"/>
          <w:w w:val="100"/>
          <w:position w:val="0"/>
          <w:sz w:val="22"/>
          <w:szCs w:val="22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:</w:t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62"/>
      </w:pPr>
      <w:r>
        <w:rPr>
          <w:rFonts w:cs="Times New Roman" w:hAnsi="Times New Roman" w:eastAsia="Times New Roman" w:ascii="Times New Roman"/>
          <w:spacing w:val="5"/>
          <w:w w:val="12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22"/>
          <w:position w:val="1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5"/>
          <w:w w:val="122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position w:val="8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spacing w:val="11"/>
          <w:w w:val="122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224"/>
          <w:position w:val="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74"/>
          <w:w w:val="224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position w:val="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25"/>
          <w:position w:val="1"/>
          <w:sz w:val="22"/>
          <w:szCs w:val="22"/>
        </w:rPr>
        <w:t>)(</w:t>
      </w:r>
      <w:r>
        <w:rPr>
          <w:rFonts w:cs="Times New Roman" w:hAnsi="Times New Roman" w:eastAsia="Times New Roman" w:ascii="Times New Roman"/>
          <w:spacing w:val="5"/>
          <w:w w:val="125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position w:val="8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spacing w:val="-18"/>
          <w:w w:val="125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position w:val="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spacing w:val="-11"/>
          <w:w w:val="125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      </w:t>
      </w:r>
      <w:r>
        <w:rPr>
          <w:rFonts w:cs="Times New Roman" w:hAnsi="Times New Roman" w:eastAsia="Times New Roman" w:ascii="Times New Roman"/>
          <w:spacing w:val="11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1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5"/>
          <w:w w:val="121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position w:val="8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spacing w:val="11"/>
          <w:w w:val="121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224"/>
          <w:position w:val="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74"/>
          <w:w w:val="224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position w:val="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19"/>
          <w:position w:val="1"/>
          <w:sz w:val="22"/>
          <w:szCs w:val="22"/>
        </w:rPr>
        <w:t>)(</w:t>
      </w:r>
      <w:r>
        <w:rPr>
          <w:rFonts w:cs="Times New Roman" w:hAnsi="Times New Roman" w:eastAsia="Times New Roman" w:ascii="Times New Roman"/>
          <w:spacing w:val="5"/>
          <w:w w:val="119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position w:val="8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spacing w:val="10"/>
          <w:w w:val="119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224"/>
          <w:position w:val="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74"/>
          <w:w w:val="224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      </w:t>
      </w:r>
      <w:r>
        <w:rPr>
          <w:rFonts w:cs="Times New Roman" w:hAnsi="Times New Roman" w:eastAsia="Times New Roman" w:ascii="Times New Roman"/>
          <w:spacing w:val="11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22"/>
          <w:position w:val="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position w:val="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22"/>
          <w:position w:val="1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5"/>
          <w:w w:val="122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position w:val="8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spacing w:val="-10"/>
          <w:w w:val="122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position w:val="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spacing w:val="-6"/>
          <w:w w:val="122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position w:val="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22"/>
          <w:position w:val="1"/>
          <w:sz w:val="22"/>
          <w:szCs w:val="22"/>
        </w:rPr>
        <w:t>)(</w:t>
      </w:r>
      <w:r>
        <w:rPr>
          <w:rFonts w:cs="Times New Roman" w:hAnsi="Times New Roman" w:eastAsia="Times New Roman" w:ascii="Times New Roman"/>
          <w:spacing w:val="5"/>
          <w:w w:val="122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position w:val="8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spacing w:val="-4"/>
          <w:w w:val="122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224"/>
          <w:position w:val="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76"/>
          <w:w w:val="224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        </w:t>
      </w:r>
      <w:r>
        <w:rPr>
          <w:rFonts w:cs="Times New Roman" w:hAnsi="Times New Roman" w:eastAsia="Times New Roman" w:ascii="Times New Roman"/>
          <w:spacing w:val="23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25"/>
          <w:position w:val="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25"/>
          <w:position w:val="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25"/>
          <w:position w:val="1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5"/>
          <w:w w:val="125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position w:val="8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spacing w:val="-13"/>
          <w:w w:val="125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position w:val="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spacing w:val="-11"/>
          <w:w w:val="125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position w:val="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25"/>
          <w:position w:val="1"/>
          <w:sz w:val="22"/>
          <w:szCs w:val="22"/>
        </w:rPr>
        <w:t>)(</w:t>
      </w:r>
      <w:r>
        <w:rPr>
          <w:rFonts w:cs="Times New Roman" w:hAnsi="Times New Roman" w:eastAsia="Times New Roman" w:ascii="Times New Roman"/>
          <w:spacing w:val="5"/>
          <w:w w:val="125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position w:val="8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spacing w:val="-18"/>
          <w:w w:val="125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position w:val="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spacing w:val="-11"/>
          <w:w w:val="125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24"/>
          <w:position w:val="1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62"/>
      </w:pPr>
      <w:r>
        <w:rPr>
          <w:rFonts w:cs="Arial" w:hAnsi="Arial" w:eastAsia="Arial" w:ascii="Arial"/>
          <w:color w:val="C1504D"/>
          <w:spacing w:val="0"/>
          <w:w w:val="100"/>
          <w:sz w:val="22"/>
          <w:szCs w:val="22"/>
        </w:rPr>
        <w:t>19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color w:val="000000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-2"/>
          <w:w w:val="100"/>
          <w:sz w:val="22"/>
          <w:szCs w:val="22"/>
        </w:rPr>
        <w:t>x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dos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4"/>
          <w:w w:val="100"/>
          <w:sz w:val="22"/>
          <w:szCs w:val="22"/>
        </w:rPr>
        <w:t>f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224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color w:val="000000"/>
          <w:spacing w:val="-74"/>
          <w:w w:val="22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position w:val="8"/>
          <w:sz w:val="16"/>
          <w:szCs w:val="16"/>
        </w:rPr>
        <w:t>2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,</w:t>
      </w:r>
      <w:r>
        <w:rPr>
          <w:rFonts w:cs="Arial" w:hAnsi="Arial" w:eastAsia="Arial" w:ascii="Arial"/>
          <w:color w:val="000000"/>
          <w:spacing w:val="40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el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position w:val="0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-3"/>
          <w:w w:val="100"/>
          <w:position w:val="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su</w:t>
      </w:r>
      <w:r>
        <w:rPr>
          <w:rFonts w:cs="Arial" w:hAnsi="Arial" w:eastAsia="Arial" w:ascii="Arial"/>
          <w:color w:val="000000"/>
          <w:spacing w:val="-1"/>
          <w:w w:val="100"/>
          <w:position w:val="0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1"/>
          <w:w w:val="100"/>
          <w:position w:val="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ado</w:t>
      </w:r>
      <w:r>
        <w:rPr>
          <w:rFonts w:cs="Arial" w:hAnsi="Arial" w:eastAsia="Arial" w:ascii="Arial"/>
          <w:color w:val="000000"/>
          <w:spacing w:val="1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-2"/>
          <w:w w:val="100"/>
          <w:position w:val="0"/>
          <w:sz w:val="22"/>
          <w:szCs w:val="22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:</w:t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62"/>
      </w:pPr>
      <w:r>
        <w:rPr>
          <w:rFonts w:cs="Times New Roman" w:hAnsi="Times New Roman" w:eastAsia="Times New Roman" w:ascii="Times New Roman"/>
          <w:spacing w:val="5"/>
          <w:w w:val="11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15"/>
          <w:position w:val="1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15"/>
          <w:position w:val="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5"/>
          <w:w w:val="115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position w:val="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spacing w:val="5"/>
          <w:w w:val="115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position w:val="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6"/>
          <w:w w:val="115"/>
          <w:position w:val="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15"/>
          <w:position w:val="1"/>
          <w:sz w:val="22"/>
          <w:szCs w:val="22"/>
        </w:rPr>
        <w:t>)(</w:t>
      </w:r>
      <w:r>
        <w:rPr>
          <w:rFonts w:cs="Times New Roman" w:hAnsi="Times New Roman" w:eastAsia="Times New Roman" w:ascii="Times New Roman"/>
          <w:spacing w:val="0"/>
          <w:w w:val="115"/>
          <w:position w:val="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-26"/>
          <w:w w:val="115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224"/>
          <w:position w:val="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74"/>
          <w:w w:val="224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2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position w:val="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spacing w:val="5"/>
          <w:w w:val="115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position w:val="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6"/>
          <w:w w:val="115"/>
          <w:position w:val="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15"/>
          <w:position w:val="1"/>
          <w:sz w:val="22"/>
          <w:szCs w:val="22"/>
        </w:rPr>
        <w:t>)(</w:t>
      </w:r>
      <w:r>
        <w:rPr>
          <w:rFonts w:cs="Times New Roman" w:hAnsi="Times New Roman" w:eastAsia="Times New Roman" w:ascii="Times New Roman"/>
          <w:spacing w:val="0"/>
          <w:w w:val="115"/>
          <w:position w:val="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-26"/>
          <w:w w:val="115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position w:val="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spacing w:val="7"/>
          <w:w w:val="115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2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224"/>
          <w:position w:val="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76"/>
          <w:w w:val="224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6"/>
          <w:w w:val="113"/>
          <w:position w:val="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13"/>
          <w:position w:val="1"/>
          <w:sz w:val="22"/>
          <w:szCs w:val="22"/>
        </w:rPr>
        <w:t>)(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-14"/>
          <w:w w:val="113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224"/>
          <w:position w:val="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74"/>
          <w:w w:val="224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spacing w:val="9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position w:val="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spacing w:val="-24"/>
          <w:w w:val="132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)(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224"/>
          <w:position w:val="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76"/>
          <w:w w:val="224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5"/>
          <w:w w:val="108"/>
          <w:position w:val="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24"/>
          <w:position w:val="1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62"/>
      </w:pPr>
      <w:r>
        <w:rPr>
          <w:rFonts w:cs="Arial" w:hAnsi="Arial" w:eastAsia="Arial" w:ascii="Arial"/>
          <w:color w:val="C1504D"/>
          <w:spacing w:val="0"/>
          <w:w w:val="100"/>
          <w:sz w:val="22"/>
          <w:szCs w:val="22"/>
        </w:rPr>
        <w:t>20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color w:val="000000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4"/>
          <w:w w:val="100"/>
          <w:sz w:val="22"/>
          <w:szCs w:val="22"/>
        </w:rPr>
        <w:t>f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-2"/>
          <w:w w:val="100"/>
          <w:sz w:val="22"/>
          <w:szCs w:val="22"/>
        </w:rPr>
        <w:t>z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-2"/>
          <w:w w:val="100"/>
          <w:sz w:val="22"/>
          <w:szCs w:val="22"/>
        </w:rPr>
        <w:t>x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f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8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000000"/>
          <w:spacing w:val="33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position w:val="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color w:val="000000"/>
          <w:spacing w:val="-24"/>
          <w:w w:val="132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224"/>
          <w:position w:val="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color w:val="000000"/>
          <w:spacing w:val="-74"/>
          <w:w w:val="224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position w:val="0"/>
          <w:sz w:val="22"/>
          <w:szCs w:val="22"/>
        </w:rPr>
        <w:t>4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,</w:t>
      </w:r>
      <w:r>
        <w:rPr>
          <w:rFonts w:cs="Arial" w:hAnsi="Arial" w:eastAsia="Arial" w:ascii="Arial"/>
          <w:color w:val="000000"/>
          <w:spacing w:val="25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el</w:t>
      </w:r>
      <w:r>
        <w:rPr>
          <w:rFonts w:cs="Arial" w:hAnsi="Arial" w:eastAsia="Arial" w:ascii="Arial"/>
          <w:color w:val="000000"/>
          <w:spacing w:val="-2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position w:val="0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esu</w:t>
      </w:r>
      <w:r>
        <w:rPr>
          <w:rFonts w:cs="Arial" w:hAnsi="Arial" w:eastAsia="Arial" w:ascii="Arial"/>
          <w:color w:val="000000"/>
          <w:spacing w:val="-1"/>
          <w:w w:val="100"/>
          <w:position w:val="0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1"/>
          <w:w w:val="100"/>
          <w:position w:val="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ado</w:t>
      </w:r>
      <w:r>
        <w:rPr>
          <w:rFonts w:cs="Arial" w:hAnsi="Arial" w:eastAsia="Arial" w:ascii="Arial"/>
          <w:color w:val="000000"/>
          <w:spacing w:val="-1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es:</w:t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62"/>
      </w:pP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position w:val="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spacing w:val="-24"/>
          <w:w w:val="132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)(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224"/>
          <w:position w:val="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74"/>
          <w:w w:val="224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        </w:t>
      </w:r>
      <w:r>
        <w:rPr>
          <w:rFonts w:cs="Times New Roman" w:hAnsi="Times New Roman" w:eastAsia="Times New Roman" w:ascii="Times New Roman"/>
          <w:spacing w:val="15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position w:val="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spacing w:val="-26"/>
          <w:w w:val="132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)(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position w:val="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spacing w:val="-24"/>
          <w:w w:val="132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         </w:t>
      </w:r>
      <w:r>
        <w:rPr>
          <w:rFonts w:cs="Times New Roman" w:hAnsi="Times New Roman" w:eastAsia="Times New Roman" w:ascii="Times New Roman"/>
          <w:spacing w:val="26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position w:val="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spacing w:val="-24"/>
          <w:w w:val="132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)(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224"/>
          <w:position w:val="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74"/>
          <w:w w:val="224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          </w:t>
      </w:r>
      <w:r>
        <w:rPr>
          <w:rFonts w:cs="Times New Roman" w:hAnsi="Times New Roman" w:eastAsia="Times New Roman" w:ascii="Times New Roman"/>
          <w:spacing w:val="36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224"/>
          <w:position w:val="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74"/>
          <w:w w:val="224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)(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224"/>
          <w:position w:val="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74"/>
          <w:w w:val="224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0"/>
          <w:w w:val="124"/>
          <w:position w:val="1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auto" w:line="273"/>
        <w:ind w:left="162" w:right="759"/>
      </w:pPr>
      <w:r>
        <w:rPr>
          <w:rFonts w:cs="Arial" w:hAnsi="Arial" w:eastAsia="Arial" w:ascii="Arial"/>
          <w:color w:val="C1504D"/>
          <w:spacing w:val="0"/>
          <w:w w:val="100"/>
          <w:sz w:val="22"/>
          <w:szCs w:val="22"/>
        </w:rPr>
        <w:t>21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color w:val="000000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Fa</w:t>
      </w:r>
      <w:r>
        <w:rPr>
          <w:rFonts w:cs="Arial" w:hAnsi="Arial" w:eastAsia="Arial" w:ascii="Arial"/>
          <w:color w:val="000000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si</w:t>
      </w:r>
      <w:r>
        <w:rPr>
          <w:rFonts w:cs="Arial" w:hAnsi="Arial" w:eastAsia="Arial" w:ascii="Arial"/>
          <w:color w:val="000000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color w:val="000000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-2"/>
          <w:w w:val="100"/>
          <w:sz w:val="22"/>
          <w:szCs w:val="22"/>
        </w:rPr>
        <w:t>x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8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position w:val="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color w:val="000000"/>
          <w:spacing w:val="-13"/>
          <w:w w:val="126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position w:val="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color w:val="000000"/>
          <w:spacing w:val="5"/>
          <w:w w:val="126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position w:val="8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000000"/>
          <w:spacing w:val="-20"/>
          <w:w w:val="126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position w:val="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color w:val="000000"/>
          <w:spacing w:val="-13"/>
          <w:w w:val="126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3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position w:val="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color w:val="000000"/>
          <w:spacing w:val="-24"/>
          <w:w w:val="132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1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;</w:t>
      </w:r>
      <w:r>
        <w:rPr>
          <w:rFonts w:cs="Arial" w:hAnsi="Arial" w:eastAsia="Arial" w:ascii="Arial"/>
          <w:color w:val="000000"/>
          <w:spacing w:val="11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si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es</w:t>
      </w:r>
      <w:r>
        <w:rPr>
          <w:rFonts w:cs="Arial" w:hAnsi="Arial" w:eastAsia="Arial" w:ascii="Arial"/>
          <w:color w:val="000000"/>
          <w:spacing w:val="-1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pos</w:t>
      </w:r>
      <w:r>
        <w:rPr>
          <w:rFonts w:cs="Arial" w:hAnsi="Arial" w:eastAsia="Arial" w:ascii="Arial"/>
          <w:color w:val="000000"/>
          <w:spacing w:val="-1"/>
          <w:w w:val="100"/>
          <w:position w:val="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b</w:t>
      </w:r>
      <w:r>
        <w:rPr>
          <w:rFonts w:cs="Arial" w:hAnsi="Arial" w:eastAsia="Arial" w:ascii="Arial"/>
          <w:color w:val="000000"/>
          <w:spacing w:val="-1"/>
          <w:w w:val="100"/>
          <w:position w:val="0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e,</w:t>
      </w:r>
      <w:r>
        <w:rPr>
          <w:rFonts w:cs="Arial" w:hAnsi="Arial" w:eastAsia="Arial" w:ascii="Arial"/>
          <w:color w:val="000000"/>
          <w:spacing w:val="3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el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position w:val="0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esu</w:t>
      </w:r>
      <w:r>
        <w:rPr>
          <w:rFonts w:cs="Arial" w:hAnsi="Arial" w:eastAsia="Arial" w:ascii="Arial"/>
          <w:color w:val="000000"/>
          <w:spacing w:val="-1"/>
          <w:w w:val="100"/>
          <w:position w:val="0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1"/>
          <w:w w:val="100"/>
          <w:position w:val="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ado</w:t>
      </w:r>
      <w:r>
        <w:rPr>
          <w:rFonts w:cs="Arial" w:hAnsi="Arial" w:eastAsia="Arial" w:ascii="Arial"/>
          <w:color w:val="000000"/>
          <w:spacing w:val="1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3"/>
          <w:w w:val="100"/>
          <w:position w:val="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s:</w:t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62"/>
      </w:pPr>
      <w:r>
        <w:rPr>
          <w:rFonts w:cs="Times New Roman" w:hAnsi="Times New Roman" w:eastAsia="Times New Roman" w:ascii="Times New Roman"/>
          <w:spacing w:val="5"/>
          <w:w w:val="12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24"/>
          <w:position w:val="1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24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2"/>
          <w:w w:val="124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224"/>
          <w:position w:val="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74"/>
          <w:w w:val="224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spacing w:val="34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7"/>
          <w:w w:val="124"/>
          <w:position w:val="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24"/>
          <w:position w:val="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24"/>
          <w:position w:val="1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24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2"/>
          <w:w w:val="124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position w:val="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spacing w:val="-11"/>
          <w:w w:val="124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position w:val="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24"/>
          <w:position w:val="1"/>
          <w:sz w:val="22"/>
          <w:szCs w:val="22"/>
        </w:rPr>
        <w:t>)(</w:t>
      </w:r>
      <w:r>
        <w:rPr>
          <w:rFonts w:cs="Times New Roman" w:hAnsi="Times New Roman" w:eastAsia="Times New Roman" w:ascii="Times New Roman"/>
          <w:spacing w:val="0"/>
          <w:w w:val="124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8"/>
          <w:w w:val="124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position w:val="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spacing w:val="-9"/>
          <w:w w:val="124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position w:val="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24"/>
          <w:position w:val="1"/>
          <w:sz w:val="22"/>
          <w:szCs w:val="22"/>
        </w:rPr>
        <w:t>)(</w:t>
      </w:r>
      <w:r>
        <w:rPr>
          <w:rFonts w:cs="Times New Roman" w:hAnsi="Times New Roman" w:eastAsia="Times New Roman" w:ascii="Times New Roman"/>
          <w:spacing w:val="0"/>
          <w:w w:val="124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1"/>
          <w:w w:val="124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224"/>
          <w:position w:val="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74"/>
          <w:w w:val="224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54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position w:val="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spacing w:val="-11"/>
          <w:w w:val="125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position w:val="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25"/>
          <w:position w:val="1"/>
          <w:sz w:val="22"/>
          <w:szCs w:val="22"/>
        </w:rPr>
        <w:t>)(</w:t>
      </w:r>
      <w:r>
        <w:rPr>
          <w:rFonts w:cs="Times New Roman" w:hAnsi="Times New Roman" w:eastAsia="Times New Roman" w:ascii="Times New Roman"/>
          <w:spacing w:val="0"/>
          <w:w w:val="125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5"/>
          <w:w w:val="125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224"/>
          <w:position w:val="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74"/>
          <w:w w:val="224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position w:val="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25"/>
          <w:position w:val="1"/>
          <w:sz w:val="22"/>
          <w:szCs w:val="22"/>
        </w:rPr>
        <w:t>)(</w:t>
      </w:r>
      <w:r>
        <w:rPr>
          <w:rFonts w:cs="Times New Roman" w:hAnsi="Times New Roman" w:eastAsia="Times New Roman" w:ascii="Times New Roman"/>
          <w:spacing w:val="0"/>
          <w:w w:val="125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2"/>
          <w:w w:val="125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position w:val="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spacing w:val="-13"/>
          <w:w w:val="125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54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25"/>
          <w:position w:val="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25"/>
          <w:position w:val="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25"/>
          <w:position w:val="1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25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7"/>
          <w:w w:val="125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position w:val="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spacing w:val="-11"/>
          <w:w w:val="125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position w:val="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25"/>
          <w:position w:val="1"/>
          <w:sz w:val="22"/>
          <w:szCs w:val="22"/>
        </w:rPr>
        <w:t>)(</w:t>
      </w:r>
      <w:r>
        <w:rPr>
          <w:rFonts w:cs="Times New Roman" w:hAnsi="Times New Roman" w:eastAsia="Times New Roman" w:ascii="Times New Roman"/>
          <w:spacing w:val="0"/>
          <w:w w:val="125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5"/>
          <w:w w:val="125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position w:val="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spacing w:val="-11"/>
          <w:w w:val="125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position w:val="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25"/>
          <w:position w:val="1"/>
          <w:sz w:val="22"/>
          <w:szCs w:val="22"/>
        </w:rPr>
        <w:t>)(</w:t>
      </w:r>
      <w:r>
        <w:rPr>
          <w:rFonts w:cs="Times New Roman" w:hAnsi="Times New Roman" w:eastAsia="Times New Roman" w:ascii="Times New Roman"/>
          <w:spacing w:val="0"/>
          <w:w w:val="125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2"/>
          <w:w w:val="125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position w:val="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spacing w:val="-13"/>
          <w:w w:val="125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24"/>
          <w:position w:val="1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80"/>
        <w:ind w:left="162"/>
      </w:pPr>
      <w:r>
        <w:rPr>
          <w:rFonts w:cs="Arial" w:hAnsi="Arial" w:eastAsia="Arial" w:ascii="Arial"/>
          <w:color w:val="C1504D"/>
          <w:spacing w:val="0"/>
          <w:w w:val="100"/>
          <w:position w:val="-4"/>
          <w:sz w:val="22"/>
          <w:szCs w:val="22"/>
        </w:rPr>
        <w:t>22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.</w:t>
      </w:r>
      <w:r>
        <w:rPr>
          <w:rFonts w:cs="Arial" w:hAnsi="Arial" w:eastAsia="Arial" w:ascii="Arial"/>
          <w:color w:val="000000"/>
          <w:spacing w:val="3"/>
          <w:w w:val="100"/>
          <w:position w:val="-4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position w:val="-4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-2"/>
          <w:w w:val="100"/>
          <w:position w:val="-4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position w:val="-4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esu</w:t>
      </w:r>
      <w:r>
        <w:rPr>
          <w:rFonts w:cs="Arial" w:hAnsi="Arial" w:eastAsia="Arial" w:ascii="Arial"/>
          <w:color w:val="000000"/>
          <w:spacing w:val="-1"/>
          <w:w w:val="100"/>
          <w:position w:val="-4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1"/>
          <w:w w:val="100"/>
          <w:position w:val="-4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ado</w:t>
      </w:r>
      <w:r>
        <w:rPr>
          <w:rFonts w:cs="Arial" w:hAnsi="Arial" w:eastAsia="Arial" w:ascii="Arial"/>
          <w:color w:val="000000"/>
          <w:spacing w:val="-1"/>
          <w:w w:val="100"/>
          <w:position w:val="-4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de</w:t>
      </w:r>
      <w:r>
        <w:rPr>
          <w:rFonts w:cs="Arial" w:hAnsi="Arial" w:eastAsia="Arial" w:ascii="Arial"/>
          <w:color w:val="000000"/>
          <w:spacing w:val="-1"/>
          <w:w w:val="100"/>
          <w:position w:val="-4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position w:val="-4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ac</w:t>
      </w:r>
      <w:r>
        <w:rPr>
          <w:rFonts w:cs="Arial" w:hAnsi="Arial" w:eastAsia="Arial" w:ascii="Arial"/>
          <w:color w:val="000000"/>
          <w:spacing w:val="-1"/>
          <w:w w:val="100"/>
          <w:position w:val="-4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ona</w:t>
      </w:r>
      <w:r>
        <w:rPr>
          <w:rFonts w:cs="Arial" w:hAnsi="Arial" w:eastAsia="Arial" w:ascii="Arial"/>
          <w:color w:val="000000"/>
          <w:spacing w:val="-1"/>
          <w:w w:val="100"/>
          <w:position w:val="-4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1"/>
          <w:w w:val="100"/>
          <w:position w:val="-4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-2"/>
          <w:w w:val="100"/>
          <w:position w:val="-4"/>
          <w:sz w:val="22"/>
          <w:szCs w:val="22"/>
        </w:rPr>
        <w:t>z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ar</w:t>
      </w:r>
      <w:r>
        <w:rPr>
          <w:rFonts w:cs="Arial" w:hAnsi="Arial" w:eastAsia="Arial" w:ascii="Arial"/>
          <w:color w:val="000000"/>
          <w:spacing w:val="2"/>
          <w:w w:val="100"/>
          <w:position w:val="-4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el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deno</w:t>
      </w:r>
      <w:r>
        <w:rPr>
          <w:rFonts w:cs="Arial" w:hAnsi="Arial" w:eastAsia="Arial" w:ascii="Arial"/>
          <w:color w:val="000000"/>
          <w:spacing w:val="1"/>
          <w:w w:val="100"/>
          <w:position w:val="-4"/>
          <w:sz w:val="22"/>
          <w:szCs w:val="22"/>
        </w:rPr>
        <w:t>m</w:t>
      </w:r>
      <w:r>
        <w:rPr>
          <w:rFonts w:cs="Arial" w:hAnsi="Arial" w:eastAsia="Arial" w:ascii="Arial"/>
          <w:color w:val="000000"/>
          <w:spacing w:val="-1"/>
          <w:w w:val="100"/>
          <w:position w:val="-4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nad</w:t>
      </w:r>
      <w:r>
        <w:rPr>
          <w:rFonts w:cs="Arial" w:hAnsi="Arial" w:eastAsia="Arial" w:ascii="Arial"/>
          <w:color w:val="000000"/>
          <w:spacing w:val="-3"/>
          <w:w w:val="100"/>
          <w:position w:val="-4"/>
          <w:sz w:val="22"/>
          <w:szCs w:val="22"/>
        </w:rPr>
        <w:t>o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2"/>
          <w:w w:val="100"/>
          <w:position w:val="-4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3"/>
          <w:w w:val="100"/>
          <w:position w:val="-4"/>
          <w:sz w:val="22"/>
          <w:szCs w:val="22"/>
        </w:rPr>
        <w:t>d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position w:val="-4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position w:val="-4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1"/>
          <w:w w:val="100"/>
          <w:position w:val="-4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-2"/>
          <w:w w:val="100"/>
          <w:position w:val="-4"/>
          <w:sz w:val="22"/>
          <w:szCs w:val="22"/>
        </w:rPr>
        <w:t>x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p</w:t>
      </w:r>
      <w:r>
        <w:rPr>
          <w:rFonts w:cs="Arial" w:hAnsi="Arial" w:eastAsia="Arial" w:ascii="Arial"/>
          <w:color w:val="000000"/>
          <w:spacing w:val="1"/>
          <w:w w:val="100"/>
          <w:position w:val="-4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es</w:t>
      </w:r>
      <w:r>
        <w:rPr>
          <w:rFonts w:cs="Arial" w:hAnsi="Arial" w:eastAsia="Arial" w:ascii="Arial"/>
          <w:color w:val="000000"/>
          <w:spacing w:val="-1"/>
          <w:w w:val="100"/>
          <w:position w:val="-4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ón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5"/>
          <w:w w:val="100"/>
          <w:position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5"/>
          <w:w w:val="100"/>
          <w:position w:val="9"/>
          <w:sz w:val="16"/>
          <w:szCs w:val="16"/>
        </w:rPr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position w:val="9"/>
          <w:sz w:val="16"/>
          <w:szCs w:val="16"/>
          <w:u w:val="single" w:color="000000"/>
        </w:rPr>
        <w:t> 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position w:val="9"/>
          <w:sz w:val="16"/>
          <w:szCs w:val="16"/>
          <w:u w:val="single" w:color="000000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9"/>
          <w:sz w:val="16"/>
          <w:szCs w:val="16"/>
          <w:u w:val="single" w:color="000000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9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color w:val="000000"/>
          <w:spacing w:val="-38"/>
          <w:w w:val="100"/>
          <w:position w:val="9"/>
          <w:sz w:val="16"/>
          <w:szCs w:val="16"/>
          <w:u w:val="single" w:color="000000"/>
        </w:rPr>
        <w:t>7</w:t>
      </w:r>
      <w:r>
        <w:rPr>
          <w:rFonts w:cs="Times New Roman" w:hAnsi="Times New Roman" w:eastAsia="Times New Roman" w:ascii="Times New Roman"/>
          <w:color w:val="000000"/>
          <w:spacing w:val="-38"/>
          <w:w w:val="100"/>
          <w:position w:val="9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color w:val="000000"/>
          <w:spacing w:val="-14"/>
          <w:w w:val="100"/>
          <w:position w:val="9"/>
          <w:sz w:val="16"/>
          <w:szCs w:val="16"/>
          <w:u w:val="single" w:color="000000"/>
        </w:rPr>
        <w:t>7</w:t>
      </w:r>
      <w:r>
        <w:rPr>
          <w:rFonts w:cs="Times New Roman" w:hAnsi="Times New Roman" w:eastAsia="Times New Roman" w:ascii="Times New Roman"/>
          <w:color w:val="000000"/>
          <w:spacing w:val="-14"/>
          <w:w w:val="100"/>
          <w:position w:val="9"/>
          <w:sz w:val="16"/>
          <w:szCs w:val="16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position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7"/>
          <w:w w:val="100"/>
          <w:position w:val="-4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es: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lineRule="exact" w:line="120"/>
        <w:ind w:right="2309"/>
        <w:sectPr>
          <w:type w:val="continuous"/>
          <w:pgSz w:w="12240" w:h="15840"/>
          <w:pgMar w:top="1360" w:bottom="280" w:left="1540" w:right="1520"/>
        </w:sectPr>
      </w:pPr>
      <w:r>
        <w:rPr>
          <w:rFonts w:cs="Times New Roman" w:hAnsi="Times New Roman" w:eastAsia="Times New Roman" w:ascii="Times New Roman"/>
          <w:spacing w:val="1"/>
          <w:w w:val="116"/>
          <w:position w:val="2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spacing w:val="1"/>
          <w:w w:val="129"/>
          <w:position w:val="2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spacing w:val="0"/>
          <w:w w:val="131"/>
          <w:position w:val="1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spacing w:val="0"/>
          <w:w w:val="116"/>
          <w:position w:val="2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84" w:lineRule="exact" w:line="280"/>
        <w:ind w:left="870" w:right="-66"/>
      </w:pPr>
      <w:r>
        <w:pict>
          <v:group style="position:absolute;margin-left:149.16pt;margin-top:4.96848pt;width:4.67998pt;height:0pt;mso-position-horizontal-relative:page;mso-position-vertical-relative:paragraph;z-index:-375" coordorigin="2983,99" coordsize="94,0">
            <v:shape style="position:absolute;left:2983;top:99;width:94;height:0" coordorigin="2983,99" coordsize="94,0" path="m2983,99l3077,99e" filled="f" stroked="t" strokeweight="0.579971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4"/>
          <w:w w:val="100"/>
          <w:position w:val="-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9"/>
          <w:sz w:val="16"/>
          <w:szCs w:val="16"/>
        </w:rPr>
      </w:r>
      <w:r>
        <w:rPr>
          <w:rFonts w:cs="Times New Roman" w:hAnsi="Times New Roman" w:eastAsia="Times New Roman" w:ascii="Times New Roman"/>
          <w:spacing w:val="1"/>
          <w:w w:val="100"/>
          <w:position w:val="9"/>
          <w:sz w:val="16"/>
          <w:szCs w:val="16"/>
          <w:u w:val="single" w:color="000000"/>
        </w:rPr>
        <w:t>3</w:t>
      </w:r>
      <w:r>
        <w:rPr>
          <w:rFonts w:cs="Times New Roman" w:hAnsi="Times New Roman" w:eastAsia="Times New Roman" w:ascii="Times New Roman"/>
          <w:spacing w:val="1"/>
          <w:w w:val="100"/>
          <w:position w:val="9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pacing w:val="1"/>
          <w:w w:val="219"/>
          <w:position w:val="9"/>
          <w:sz w:val="16"/>
          <w:szCs w:val="16"/>
          <w:u w:val="single" w:color="000000"/>
        </w:rPr>
        <w:t>-</w:t>
      </w:r>
      <w:r>
        <w:rPr>
          <w:rFonts w:cs="Times New Roman" w:hAnsi="Times New Roman" w:eastAsia="Times New Roman" w:ascii="Times New Roman"/>
          <w:spacing w:val="1"/>
          <w:w w:val="219"/>
          <w:position w:val="9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31"/>
          <w:position w:val="8"/>
          <w:sz w:val="16"/>
          <w:szCs w:val="16"/>
          <w:u w:val="single" w:color="000000"/>
        </w:rPr>
        <w:t>3</w:t>
      </w:r>
      <w:r>
        <w:rPr>
          <w:rFonts w:cs="Times New Roman" w:hAnsi="Times New Roman" w:eastAsia="Times New Roman" w:ascii="Times New Roman"/>
          <w:spacing w:val="-2"/>
          <w:w w:val="131"/>
          <w:position w:val="8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6"/>
          <w:position w:val="9"/>
          <w:sz w:val="16"/>
          <w:szCs w:val="16"/>
          <w:u w:val="single" w:color="000000"/>
        </w:rPr>
        <w:t>5</w:t>
      </w:r>
      <w:r>
        <w:rPr>
          <w:rFonts w:cs="Times New Roman" w:hAnsi="Times New Roman" w:eastAsia="Times New Roman" w:ascii="Times New Roman"/>
          <w:spacing w:val="0"/>
          <w:w w:val="116"/>
          <w:position w:val="9"/>
          <w:sz w:val="16"/>
          <w:szCs w:val="16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lineRule="exact" w:line="120"/>
        <w:ind w:right="158"/>
      </w:pPr>
      <w:r>
        <w:rPr>
          <w:rFonts w:cs="Times New Roman" w:hAnsi="Times New Roman" w:eastAsia="Times New Roman" w:ascii="Times New Roman"/>
          <w:spacing w:val="0"/>
          <w:w w:val="116"/>
          <w:position w:val="1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84" w:lineRule="exact" w:line="280"/>
        <w:ind w:right="-66"/>
      </w:pPr>
      <w:r>
        <w:br w:type="column"/>
      </w:r>
      <w:r>
        <w:rPr>
          <w:rFonts w:cs="Times New Roman" w:hAnsi="Times New Roman" w:eastAsia="Times New Roman" w:ascii="Times New Roman"/>
          <w:spacing w:val="6"/>
          <w:w w:val="100"/>
          <w:position w:val="-4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39"/>
          <w:w w:val="100"/>
          <w:position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position w:val="9"/>
          <w:sz w:val="16"/>
          <w:szCs w:val="16"/>
        </w:rPr>
      </w:r>
      <w:r>
        <w:rPr>
          <w:rFonts w:cs="Times New Roman" w:hAnsi="Times New Roman" w:eastAsia="Times New Roman" w:ascii="Times New Roman"/>
          <w:spacing w:val="1"/>
          <w:w w:val="100"/>
          <w:position w:val="9"/>
          <w:sz w:val="16"/>
          <w:szCs w:val="16"/>
          <w:u w:val="single" w:color="000000"/>
        </w:rPr>
        <w:t>3</w:t>
      </w:r>
      <w:r>
        <w:rPr>
          <w:rFonts w:cs="Times New Roman" w:hAnsi="Times New Roman" w:eastAsia="Times New Roman" w:ascii="Times New Roman"/>
          <w:spacing w:val="1"/>
          <w:w w:val="100"/>
          <w:position w:val="9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pacing w:val="1"/>
          <w:w w:val="93"/>
          <w:position w:val="9"/>
          <w:sz w:val="16"/>
          <w:szCs w:val="16"/>
          <w:u w:val="single" w:color="000000"/>
        </w:rPr>
        <w:t>&amp;</w:t>
      </w:r>
      <w:r>
        <w:rPr>
          <w:rFonts w:cs="Times New Roman" w:hAnsi="Times New Roman" w:eastAsia="Times New Roman" w:ascii="Times New Roman"/>
          <w:spacing w:val="1"/>
          <w:w w:val="93"/>
          <w:position w:val="9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31"/>
          <w:position w:val="8"/>
          <w:sz w:val="16"/>
          <w:szCs w:val="16"/>
          <w:u w:val="single" w:color="000000"/>
        </w:rPr>
        <w:t>3</w:t>
      </w:r>
      <w:r>
        <w:rPr>
          <w:rFonts w:cs="Times New Roman" w:hAnsi="Times New Roman" w:eastAsia="Times New Roman" w:ascii="Times New Roman"/>
          <w:spacing w:val="0"/>
          <w:w w:val="131"/>
          <w:position w:val="8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6"/>
          <w:position w:val="9"/>
          <w:sz w:val="16"/>
          <w:szCs w:val="16"/>
          <w:u w:val="single" w:color="000000"/>
        </w:rPr>
        <w:t>5</w:t>
      </w:r>
      <w:r>
        <w:rPr>
          <w:rFonts w:cs="Times New Roman" w:hAnsi="Times New Roman" w:eastAsia="Times New Roman" w:ascii="Times New Roman"/>
          <w:spacing w:val="0"/>
          <w:w w:val="116"/>
          <w:position w:val="9"/>
          <w:sz w:val="16"/>
          <w:szCs w:val="16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20"/>
        <w:ind w:left="408"/>
      </w:pPr>
      <w:r>
        <w:pict>
          <v:group style="position:absolute;margin-left:237pt;margin-top:-14.0222pt;width:4.67998pt;height:0pt;mso-position-horizontal-relative:page;mso-position-vertical-relative:paragraph;z-index:-374" coordorigin="4740,-280" coordsize="94,0">
            <v:shape style="position:absolute;left:4740;top:-280;width:94;height:0" coordorigin="4740,-280" coordsize="94,0" path="m4740,-280l4834,-280e" filled="f" stroked="t" strokeweight="0.579971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16"/>
          <w:position w:val="1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84" w:lineRule="exact" w:line="280"/>
        <w:ind w:right="-66"/>
      </w:pPr>
      <w:r>
        <w:br w:type="column"/>
      </w:r>
      <w:r>
        <w:rPr>
          <w:rFonts w:cs="Times New Roman" w:hAnsi="Times New Roman" w:eastAsia="Times New Roman" w:ascii="Times New Roman"/>
          <w:spacing w:val="7"/>
          <w:w w:val="100"/>
          <w:position w:val="-4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33"/>
          <w:w w:val="100"/>
          <w:position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position w:val="9"/>
          <w:sz w:val="16"/>
          <w:szCs w:val="16"/>
        </w:rPr>
      </w:r>
      <w:r>
        <w:rPr>
          <w:rFonts w:cs="Times New Roman" w:hAnsi="Times New Roman" w:eastAsia="Times New Roman" w:ascii="Times New Roman"/>
          <w:spacing w:val="1"/>
          <w:w w:val="100"/>
          <w:position w:val="9"/>
          <w:sz w:val="16"/>
          <w:szCs w:val="16"/>
          <w:u w:val="single" w:color="000000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position w:val="9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pacing w:val="1"/>
          <w:w w:val="219"/>
          <w:position w:val="9"/>
          <w:sz w:val="16"/>
          <w:szCs w:val="16"/>
          <w:u w:val="single" w:color="000000"/>
        </w:rPr>
        <w:t>-</w:t>
      </w:r>
      <w:r>
        <w:rPr>
          <w:rFonts w:cs="Times New Roman" w:hAnsi="Times New Roman" w:eastAsia="Times New Roman" w:ascii="Times New Roman"/>
          <w:spacing w:val="1"/>
          <w:w w:val="219"/>
          <w:position w:val="9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31"/>
          <w:position w:val="8"/>
          <w:sz w:val="16"/>
          <w:szCs w:val="16"/>
          <w:u w:val="single" w:color="000000"/>
        </w:rPr>
        <w:t>3</w:t>
      </w:r>
      <w:r>
        <w:rPr>
          <w:rFonts w:cs="Times New Roman" w:hAnsi="Times New Roman" w:eastAsia="Times New Roman" w:ascii="Times New Roman"/>
          <w:spacing w:val="0"/>
          <w:w w:val="131"/>
          <w:position w:val="8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6"/>
          <w:position w:val="9"/>
          <w:sz w:val="16"/>
          <w:szCs w:val="16"/>
          <w:u w:val="single" w:color="000000"/>
        </w:rPr>
        <w:t>5</w:t>
      </w:r>
      <w:r>
        <w:rPr>
          <w:rFonts w:cs="Times New Roman" w:hAnsi="Times New Roman" w:eastAsia="Times New Roman" w:ascii="Times New Roman"/>
          <w:spacing w:val="0"/>
          <w:w w:val="116"/>
          <w:position w:val="9"/>
          <w:sz w:val="16"/>
          <w:szCs w:val="16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20"/>
        <w:ind w:left="391"/>
      </w:pPr>
      <w:r>
        <w:pict>
          <v:group style="position:absolute;margin-left:330.24pt;margin-top:-14.0222pt;width:4.67998pt;height:0pt;mso-position-horizontal-relative:page;mso-position-vertical-relative:paragraph;z-index:-373" coordorigin="6605,-280" coordsize="94,0">
            <v:shape style="position:absolute;left:6605;top:-280;width:94;height:0" coordorigin="6605,-280" coordsize="94,0" path="m6605,-280l6698,-280e" filled="f" stroked="t" strokeweight="0.579971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16"/>
          <w:position w:val="1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84" w:lineRule="exact" w:line="280"/>
      </w:pPr>
      <w:r>
        <w:br w:type="column"/>
      </w:r>
      <w:r>
        <w:rPr>
          <w:rFonts w:cs="Times New Roman" w:hAnsi="Times New Roman" w:eastAsia="Times New Roman" w:ascii="Times New Roman"/>
          <w:spacing w:val="7"/>
          <w:w w:val="100"/>
          <w:position w:val="-4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54"/>
          <w:w w:val="100"/>
          <w:position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4"/>
          <w:w w:val="100"/>
          <w:position w:val="9"/>
          <w:sz w:val="16"/>
          <w:szCs w:val="16"/>
        </w:rPr>
      </w:r>
      <w:r>
        <w:rPr>
          <w:rFonts w:cs="Times New Roman" w:hAnsi="Times New Roman" w:eastAsia="Times New Roman" w:ascii="Times New Roman"/>
          <w:spacing w:val="1"/>
          <w:w w:val="100"/>
          <w:position w:val="9"/>
          <w:sz w:val="16"/>
          <w:szCs w:val="16"/>
          <w:u w:val="single" w:color="000000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position w:val="9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pacing w:val="1"/>
          <w:w w:val="93"/>
          <w:position w:val="9"/>
          <w:sz w:val="16"/>
          <w:szCs w:val="16"/>
          <w:u w:val="single" w:color="000000"/>
        </w:rPr>
        <w:t>&amp;</w:t>
      </w:r>
      <w:r>
        <w:rPr>
          <w:rFonts w:cs="Times New Roman" w:hAnsi="Times New Roman" w:eastAsia="Times New Roman" w:ascii="Times New Roman"/>
          <w:spacing w:val="1"/>
          <w:w w:val="93"/>
          <w:position w:val="9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31"/>
          <w:position w:val="8"/>
          <w:sz w:val="16"/>
          <w:szCs w:val="16"/>
          <w:u w:val="single" w:color="000000"/>
        </w:rPr>
        <w:t>3</w:t>
      </w:r>
      <w:r>
        <w:rPr>
          <w:rFonts w:cs="Times New Roman" w:hAnsi="Times New Roman" w:eastAsia="Times New Roman" w:ascii="Times New Roman"/>
          <w:spacing w:val="0"/>
          <w:w w:val="131"/>
          <w:position w:val="8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6"/>
          <w:position w:val="9"/>
          <w:sz w:val="16"/>
          <w:szCs w:val="16"/>
          <w:u w:val="single" w:color="000000"/>
        </w:rPr>
        <w:t>5</w:t>
      </w:r>
      <w:r>
        <w:rPr>
          <w:rFonts w:cs="Times New Roman" w:hAnsi="Times New Roman" w:eastAsia="Times New Roman" w:ascii="Times New Roman"/>
          <w:spacing w:val="0"/>
          <w:w w:val="116"/>
          <w:position w:val="9"/>
          <w:sz w:val="16"/>
          <w:szCs w:val="16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20"/>
        <w:ind w:left="418"/>
        <w:sectPr>
          <w:pgMar w:header="0" w:footer="854" w:top="1360" w:bottom="280" w:left="1540" w:right="1520"/>
          <w:pgSz w:w="12240" w:h="15840"/>
          <w:cols w:num="4" w:equalWidth="off">
            <w:col w:w="1534" w:space="1097"/>
            <w:col w:w="662" w:space="1219"/>
            <w:col w:w="645" w:space="1282"/>
            <w:col w:w="2741"/>
          </w:cols>
        </w:sectPr>
      </w:pPr>
      <w:r>
        <w:pict>
          <v:group style="position:absolute;margin-left:427.92pt;margin-top:-14.0222pt;width:4.67998pt;height:0pt;mso-position-horizontal-relative:page;mso-position-vertical-relative:paragraph;z-index:-372" coordorigin="8558,-280" coordsize="94,0">
            <v:shape style="position:absolute;left:8558;top:-280;width:94;height:0" coordorigin="8558,-280" coordsize="94,0" path="m8558,-280l8652,-280e" filled="f" stroked="t" strokeweight="0.579971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16"/>
          <w:position w:val="1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26"/>
        <w:ind w:left="162"/>
      </w:pPr>
      <w:r>
        <w:rPr>
          <w:rFonts w:cs="Arial" w:hAnsi="Arial" w:eastAsia="Arial" w:ascii="Arial"/>
          <w:color w:val="C1504D"/>
          <w:spacing w:val="0"/>
          <w:w w:val="100"/>
          <w:sz w:val="22"/>
          <w:szCs w:val="22"/>
        </w:rPr>
        <w:t>23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color w:val="000000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or</w:t>
      </w:r>
      <w:r>
        <w:rPr>
          <w:rFonts w:cs="Arial" w:hAnsi="Arial" w:eastAsia="Arial" w:ascii="Arial"/>
          <w:color w:val="000000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2"/>
          <w:w w:val="100"/>
          <w:sz w:val="22"/>
          <w:szCs w:val="22"/>
        </w:rPr>
        <w:t>q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ue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sa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ace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cuac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ón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224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color w:val="000000"/>
          <w:spacing w:val="-76"/>
          <w:w w:val="22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1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224"/>
          <w:position w:val="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color w:val="000000"/>
          <w:spacing w:val="-74"/>
          <w:w w:val="224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1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000000"/>
          <w:spacing w:val="3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position w:val="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color w:val="000000"/>
          <w:spacing w:val="-24"/>
          <w:w w:val="132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1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1"/>
          <w:sz w:val="22"/>
          <w:szCs w:val="22"/>
        </w:rPr>
        <w:t>]</w:t>
      </w:r>
      <w:r>
        <w:rPr>
          <w:rFonts w:cs="Times New Roman" w:hAnsi="Times New Roman" w:eastAsia="Times New Roman" w:ascii="Times New Roman"/>
          <w:color w:val="000000"/>
          <w:spacing w:val="37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position w:val="0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color w:val="000000"/>
          <w:spacing w:val="-12"/>
          <w:w w:val="132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1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000000"/>
          <w:spacing w:val="3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224"/>
          <w:position w:val="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color w:val="000000"/>
          <w:spacing w:val="-74"/>
          <w:w w:val="224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1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000000"/>
          <w:spacing w:val="22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224"/>
          <w:position w:val="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color w:val="000000"/>
          <w:spacing w:val="-74"/>
          <w:w w:val="224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000000"/>
          <w:spacing w:val="31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es:</w:t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870"/>
      </w:pP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spacing w:val="-18"/>
          <w:w w:val="13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4"/>
          <w:w w:val="13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5"/>
          <w:w w:val="13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224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              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spacing w:val="-18"/>
          <w:w w:val="13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9"/>
          <w:w w:val="13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                 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spacing w:val="-18"/>
          <w:w w:val="13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9"/>
          <w:w w:val="13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                  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5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spacing w:val="-18"/>
          <w:w w:val="13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4"/>
          <w:w w:val="13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7"/>
          <w:w w:val="13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224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62"/>
      </w:pPr>
      <w:r>
        <w:rPr>
          <w:rFonts w:cs="Arial" w:hAnsi="Arial" w:eastAsia="Arial" w:ascii="Arial"/>
          <w:color w:val="C1504D"/>
          <w:spacing w:val="0"/>
          <w:w w:val="100"/>
          <w:sz w:val="22"/>
          <w:szCs w:val="22"/>
        </w:rPr>
        <w:t>24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color w:val="000000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Los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color w:val="000000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color w:val="000000"/>
          <w:spacing w:val="5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000000"/>
          <w:spacing w:val="2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2"/>
          <w:w w:val="100"/>
          <w:sz w:val="22"/>
          <w:szCs w:val="22"/>
        </w:rPr>
        <w:t>q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ue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sa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color w:val="000000"/>
          <w:spacing w:val="4"/>
          <w:w w:val="100"/>
          <w:sz w:val="22"/>
          <w:szCs w:val="22"/>
        </w:rPr>
        <w:t>f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acen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ecuac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color w:val="000000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8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000000"/>
          <w:spacing w:val="37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position w:val="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color w:val="000000"/>
          <w:spacing w:val="-24"/>
          <w:w w:val="132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position w:val="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color w:val="000000"/>
          <w:spacing w:val="-26"/>
          <w:w w:val="132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position w:val="0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color w:val="000000"/>
          <w:spacing w:val="-12"/>
          <w:w w:val="132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1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son:</w:t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62"/>
      </w:pPr>
      <w:r>
        <w:rPr>
          <w:rFonts w:cs="Times New Roman" w:hAnsi="Times New Roman" w:eastAsia="Times New Roman" w:ascii="Times New Roman"/>
          <w:spacing w:val="5"/>
          <w:w w:val="12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-9"/>
          <w:w w:val="124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24"/>
          <w:position w:val="-5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-4"/>
          <w:w w:val="124"/>
          <w:position w:val="-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position w:val="0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spacing w:val="3"/>
          <w:w w:val="124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2"/>
          <w:szCs w:val="22"/>
        </w:rPr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-5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-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-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position w:val="0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spacing w:val="-12"/>
          <w:w w:val="132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-5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-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position w:val="-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position w:val="0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spacing w:val="-12"/>
          <w:w w:val="132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224"/>
          <w:position w:val="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-3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88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6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-5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-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-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position w:val="0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spacing w:val="-12"/>
          <w:w w:val="132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224"/>
          <w:position w:val="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      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-5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-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position w:val="-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position w:val="0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spacing w:val="-12"/>
          <w:w w:val="132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224"/>
          <w:position w:val="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-3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88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6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-5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-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-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position w:val="0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spacing w:val="-12"/>
          <w:w w:val="132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     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23"/>
          <w:position w:val="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23"/>
          <w:position w:val="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-9"/>
          <w:w w:val="123"/>
          <w:position w:val="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23"/>
          <w:position w:val="-5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-10"/>
          <w:w w:val="123"/>
          <w:position w:val="-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position w:val="0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spacing w:val="4"/>
          <w:w w:val="123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2"/>
          <w:szCs w:val="22"/>
        </w:rPr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-5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-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-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position w:val="0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spacing w:val="-12"/>
          <w:w w:val="132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224"/>
          <w:position w:val="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62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cuac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ones,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:</w:t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62"/>
      </w:pPr>
      <w:r>
        <w:rPr>
          <w:rFonts w:cs="Arial" w:hAnsi="Arial" w:eastAsia="Arial" w:ascii="Arial"/>
          <w:color w:val="C1504D"/>
          <w:sz w:val="22"/>
          <w:szCs w:val="22"/>
        </w:rPr>
        <w:t>25</w:t>
      </w:r>
      <w:r>
        <w:rPr>
          <w:rFonts w:cs="Arial" w:hAnsi="Arial" w:eastAsia="Arial" w:ascii="Arial"/>
          <w:color w:val="000000"/>
          <w:spacing w:val="-1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2"/>
          <w:w w:val="8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1"/>
          <w:w w:val="8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1"/>
          <w:w w:val="8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color w:val="000000"/>
          <w:spacing w:val="-1"/>
          <w:w w:val="8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1"/>
          <w:w w:val="8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8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466"/>
      </w:pPr>
      <w:r>
        <w:rPr>
          <w:rFonts w:cs="Times New Roman" w:hAnsi="Times New Roman" w:eastAsia="Times New Roman" w:ascii="Times New Roman"/>
          <w:spacing w:val="2"/>
          <w:w w:val="8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8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8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224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8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430" w:right="1093"/>
      </w:pP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spacing w:val="-12"/>
          <w:w w:val="13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spacing w:val="-12"/>
          <w:w w:val="13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spacing w:val="-12"/>
          <w:w w:val="13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224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0"/>
          <w:w w:val="95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8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spacing w:val="-12"/>
          <w:w w:val="13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   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spacing w:val="-12"/>
          <w:w w:val="13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spacing w:val="-12"/>
          <w:w w:val="13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224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   </w:t>
      </w:r>
      <w:r>
        <w:rPr>
          <w:rFonts w:cs="Times New Roman" w:hAnsi="Times New Roman" w:eastAsia="Times New Roman" w:ascii="Times New Roman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5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spacing w:val="-12"/>
          <w:w w:val="13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224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0"/>
          <w:w w:val="95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8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spacing w:val="-12"/>
          <w:w w:val="13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224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10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spacing w:before="35" w:lineRule="exact" w:line="160"/>
        <w:ind w:left="5004" w:right="3690"/>
        <w:sectPr>
          <w:type w:val="continuous"/>
          <w:pgSz w:w="12240" w:h="15840"/>
          <w:pgMar w:top="1360" w:bottom="280" w:left="1540" w:right="152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8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-8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position w:val="-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219"/>
          <w:position w:val="-1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spacing w:val="0"/>
          <w:w w:val="116"/>
          <w:position w:val="-1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162" w:right="-53"/>
      </w:pPr>
      <w:r>
        <w:pict>
          <v:group style="position:absolute;margin-left:329.04pt;margin-top:5.46948pt;width:4.67998pt;height:0pt;mso-position-horizontal-relative:page;mso-position-vertical-relative:paragraph;z-index:-371" coordorigin="6581,109" coordsize="94,0">
            <v:shape style="position:absolute;left:6581;top:109;width:94;height:0" coordorigin="6581,109" coordsize="94,0" path="m6581,109l6674,109e" filled="f" stroked="t" strokeweight="0.819971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C1504D"/>
          <w:spacing w:val="0"/>
          <w:w w:val="100"/>
          <w:position w:val="-2"/>
          <w:sz w:val="22"/>
          <w:szCs w:val="22"/>
        </w:rPr>
        <w:t>26</w:t>
      </w:r>
      <w:r>
        <w:rPr>
          <w:rFonts w:cs="Arial" w:hAnsi="Arial" w:eastAsia="Arial" w:ascii="Arial"/>
          <w:color w:val="000000"/>
          <w:spacing w:val="0"/>
          <w:w w:val="100"/>
          <w:position w:val="-2"/>
          <w:sz w:val="22"/>
          <w:szCs w:val="22"/>
        </w:rPr>
        <w:t>.</w:t>
      </w:r>
      <w:r>
        <w:rPr>
          <w:rFonts w:cs="Arial" w:hAnsi="Arial" w:eastAsia="Arial" w:ascii="Arial"/>
          <w:color w:val="000000"/>
          <w:spacing w:val="3"/>
          <w:w w:val="100"/>
          <w:position w:val="-2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-2"/>
          <w:sz w:val="22"/>
          <w:szCs w:val="22"/>
        </w:rPr>
        <w:t>La</w:t>
      </w:r>
      <w:r>
        <w:rPr>
          <w:rFonts w:cs="Arial" w:hAnsi="Arial" w:eastAsia="Arial" w:ascii="Arial"/>
          <w:color w:val="000000"/>
          <w:spacing w:val="-1"/>
          <w:w w:val="100"/>
          <w:position w:val="-2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-2"/>
          <w:sz w:val="22"/>
          <w:szCs w:val="22"/>
        </w:rPr>
        <w:t>s</w:t>
      </w:r>
      <w:r>
        <w:rPr>
          <w:rFonts w:cs="Arial" w:hAnsi="Arial" w:eastAsia="Arial" w:ascii="Arial"/>
          <w:color w:val="000000"/>
          <w:spacing w:val="-1"/>
          <w:w w:val="100"/>
          <w:position w:val="-2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2"/>
          <w:w w:val="100"/>
          <w:position w:val="-2"/>
          <w:sz w:val="22"/>
          <w:szCs w:val="22"/>
        </w:rPr>
        <w:t>g</w:t>
      </w:r>
      <w:r>
        <w:rPr>
          <w:rFonts w:cs="Arial" w:hAnsi="Arial" w:eastAsia="Arial" w:ascii="Arial"/>
          <w:color w:val="000000"/>
          <w:spacing w:val="0"/>
          <w:w w:val="100"/>
          <w:position w:val="-2"/>
          <w:sz w:val="22"/>
          <w:szCs w:val="22"/>
        </w:rPr>
        <w:t>u</w:t>
      </w:r>
      <w:r>
        <w:rPr>
          <w:rFonts w:cs="Arial" w:hAnsi="Arial" w:eastAsia="Arial" w:ascii="Arial"/>
          <w:color w:val="000000"/>
          <w:spacing w:val="-1"/>
          <w:w w:val="100"/>
          <w:position w:val="-2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-2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-3"/>
          <w:w w:val="100"/>
          <w:position w:val="-2"/>
          <w:sz w:val="22"/>
          <w:szCs w:val="22"/>
        </w:rPr>
        <w:t>n</w:t>
      </w:r>
      <w:r>
        <w:rPr>
          <w:rFonts w:cs="Arial" w:hAnsi="Arial" w:eastAsia="Arial" w:ascii="Arial"/>
          <w:color w:val="000000"/>
          <w:spacing w:val="1"/>
          <w:w w:val="100"/>
          <w:position w:val="-2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position w:val="-2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position w:val="-2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-2"/>
          <w:sz w:val="22"/>
          <w:szCs w:val="22"/>
        </w:rPr>
        <w:t>ecu</w:t>
      </w:r>
      <w:r>
        <w:rPr>
          <w:rFonts w:cs="Arial" w:hAnsi="Arial" w:eastAsia="Arial" w:ascii="Arial"/>
          <w:color w:val="000000"/>
          <w:spacing w:val="-3"/>
          <w:w w:val="100"/>
          <w:position w:val="-2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position w:val="-2"/>
          <w:sz w:val="22"/>
          <w:szCs w:val="22"/>
        </w:rPr>
        <w:t>c</w:t>
      </w:r>
      <w:r>
        <w:rPr>
          <w:rFonts w:cs="Arial" w:hAnsi="Arial" w:eastAsia="Arial" w:ascii="Arial"/>
          <w:color w:val="000000"/>
          <w:spacing w:val="-1"/>
          <w:w w:val="100"/>
          <w:position w:val="-2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-2"/>
          <w:sz w:val="22"/>
          <w:szCs w:val="22"/>
        </w:rPr>
        <w:t>ón</w:t>
      </w:r>
      <w:r>
        <w:rPr>
          <w:rFonts w:cs="Arial" w:hAnsi="Arial" w:eastAsia="Arial" w:ascii="Arial"/>
          <w:color w:val="000000"/>
          <w:spacing w:val="1"/>
          <w:w w:val="100"/>
          <w:position w:val="-2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-2"/>
          <w:sz w:val="22"/>
          <w:szCs w:val="22"/>
        </w:rPr>
        <w:t>en</w:t>
      </w:r>
      <w:r>
        <w:rPr>
          <w:rFonts w:cs="Arial" w:hAnsi="Arial" w:eastAsia="Arial" w:ascii="Arial"/>
          <w:color w:val="000000"/>
          <w:spacing w:val="-1"/>
          <w:w w:val="100"/>
          <w:position w:val="-2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position w:val="-2"/>
          <w:sz w:val="22"/>
          <w:szCs w:val="22"/>
        </w:rPr>
        <w:t>f</w:t>
      </w:r>
      <w:r>
        <w:rPr>
          <w:rFonts w:cs="Arial" w:hAnsi="Arial" w:eastAsia="Arial" w:ascii="Arial"/>
          <w:color w:val="000000"/>
          <w:spacing w:val="0"/>
          <w:w w:val="100"/>
          <w:position w:val="-2"/>
          <w:sz w:val="22"/>
          <w:szCs w:val="22"/>
        </w:rPr>
        <w:t>o</w:t>
      </w:r>
      <w:r>
        <w:rPr>
          <w:rFonts w:cs="Arial" w:hAnsi="Arial" w:eastAsia="Arial" w:ascii="Arial"/>
          <w:color w:val="000000"/>
          <w:spacing w:val="-1"/>
          <w:w w:val="100"/>
          <w:position w:val="-2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1"/>
          <w:w w:val="100"/>
          <w:position w:val="-2"/>
          <w:sz w:val="22"/>
          <w:szCs w:val="22"/>
        </w:rPr>
        <w:t>m</w:t>
      </w:r>
      <w:r>
        <w:rPr>
          <w:rFonts w:cs="Arial" w:hAnsi="Arial" w:eastAsia="Arial" w:ascii="Arial"/>
          <w:color w:val="000000"/>
          <w:spacing w:val="0"/>
          <w:w w:val="100"/>
          <w:position w:val="-2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1"/>
          <w:w w:val="100"/>
          <w:position w:val="-2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position w:val="-2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-3"/>
          <w:w w:val="100"/>
          <w:position w:val="-2"/>
          <w:sz w:val="22"/>
          <w:szCs w:val="22"/>
        </w:rPr>
        <w:t>o</w:t>
      </w:r>
      <w:r>
        <w:rPr>
          <w:rFonts w:cs="Arial" w:hAnsi="Arial" w:eastAsia="Arial" w:ascii="Arial"/>
          <w:color w:val="000000"/>
          <w:spacing w:val="2"/>
          <w:w w:val="100"/>
          <w:position w:val="-2"/>
          <w:sz w:val="22"/>
          <w:szCs w:val="22"/>
        </w:rPr>
        <w:t>g</w:t>
      </w:r>
      <w:r>
        <w:rPr>
          <w:rFonts w:cs="Arial" w:hAnsi="Arial" w:eastAsia="Arial" w:ascii="Arial"/>
          <w:color w:val="000000"/>
          <w:spacing w:val="0"/>
          <w:w w:val="100"/>
          <w:position w:val="-2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1"/>
          <w:w w:val="100"/>
          <w:position w:val="-2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-4"/>
          <w:w w:val="100"/>
          <w:position w:val="-2"/>
          <w:sz w:val="22"/>
          <w:szCs w:val="22"/>
        </w:rPr>
        <w:t>í</w:t>
      </w:r>
      <w:r>
        <w:rPr>
          <w:rFonts w:cs="Arial" w:hAnsi="Arial" w:eastAsia="Arial" w:ascii="Arial"/>
          <w:color w:val="000000"/>
          <w:spacing w:val="1"/>
          <w:w w:val="100"/>
          <w:position w:val="-2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1"/>
          <w:w w:val="100"/>
          <w:position w:val="-2"/>
          <w:sz w:val="22"/>
          <w:szCs w:val="22"/>
        </w:rPr>
        <w:t>m</w:t>
      </w:r>
      <w:r>
        <w:rPr>
          <w:rFonts w:cs="Arial" w:hAnsi="Arial" w:eastAsia="Arial" w:ascii="Arial"/>
          <w:color w:val="000000"/>
          <w:spacing w:val="-1"/>
          <w:w w:val="100"/>
          <w:position w:val="-2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-2"/>
          <w:sz w:val="22"/>
          <w:szCs w:val="22"/>
        </w:rPr>
        <w:t>ca</w:t>
      </w:r>
      <w:r>
        <w:rPr>
          <w:rFonts w:cs="Arial" w:hAnsi="Arial" w:eastAsia="Arial" w:ascii="Arial"/>
          <w:color w:val="000000"/>
          <w:spacing w:val="6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4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47"/>
          <w:position w:val="-2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color w:val="000000"/>
          <w:spacing w:val="13"/>
          <w:w w:val="147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47"/>
          <w:position w:val="-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lineRule="exact" w:line="120"/>
        <w:ind w:right="109"/>
      </w:pPr>
      <w:r>
        <w:rPr>
          <w:rFonts w:cs="Times New Roman" w:hAnsi="Times New Roman" w:eastAsia="Times New Roman" w:ascii="Times New Roman"/>
          <w:spacing w:val="0"/>
          <w:w w:val="116"/>
          <w:position w:val="1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00"/>
        <w:sectPr>
          <w:type w:val="continuous"/>
          <w:pgSz w:w="12240" w:h="15840"/>
          <w:pgMar w:top="1360" w:bottom="280" w:left="1540" w:right="1520"/>
          <w:cols w:num="2" w:equalWidth="off">
            <w:col w:w="5243" w:space="275"/>
            <w:col w:w="3662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32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spacing w:val="-12"/>
          <w:w w:val="13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o:</w:t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5" w:lineRule="exact" w:line="100"/>
        <w:ind w:left="1138"/>
      </w:pPr>
      <w:r>
        <w:rPr>
          <w:rFonts w:cs="Times New Roman" w:hAnsi="Times New Roman" w:eastAsia="Times New Roman" w:ascii="Times New Roman"/>
          <w:spacing w:val="0"/>
          <w:w w:val="100"/>
          <w:position w:val="-6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16"/>
          <w:szCs w:val="16"/>
        </w:rPr>
        <w:t>                                          </w:t>
      </w:r>
      <w:r>
        <w:rPr>
          <w:rFonts w:cs="Times New Roman" w:hAnsi="Times New Roman" w:eastAsia="Times New Roman" w:ascii="Times New Roman"/>
          <w:spacing w:val="39"/>
          <w:w w:val="100"/>
          <w:position w:val="-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16"/>
          <w:szCs w:val="16"/>
        </w:rPr>
        <w:t>                          </w:t>
      </w:r>
      <w:r>
        <w:rPr>
          <w:rFonts w:cs="Times New Roman" w:hAnsi="Times New Roman" w:eastAsia="Times New Roman" w:ascii="Times New Roman"/>
          <w:spacing w:val="9"/>
          <w:w w:val="100"/>
          <w:position w:val="-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position w:val="-6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466"/>
      </w:pPr>
      <w:r>
        <w:pict>
          <v:group style="position:absolute;margin-left:133.92pt;margin-top:5.46949pt;width:4.67998pt;height:0pt;mso-position-horizontal-relative:page;mso-position-vertical-relative:paragraph;z-index:-370" coordorigin="2678,109" coordsize="94,0">
            <v:shape style="position:absolute;left:2678;top:109;width:94;height:0" coordorigin="2678,109" coordsize="94,0" path="m2678,109l2772,109e" filled="f" stroked="t" strokeweight="0.819971pt" strokecolor="#000000">
              <v:path arrowok="t"/>
            </v:shape>
            <w10:wrap type="none"/>
          </v:group>
        </w:pict>
      </w:r>
      <w:r>
        <w:pict>
          <v:group style="position:absolute;margin-left:201.12pt;margin-top:10.8695pt;width:3.83998pt;height:0pt;mso-position-horizontal-relative:page;mso-position-vertical-relative:paragraph;z-index:-369" coordorigin="4022,217" coordsize="77,0">
            <v:shape style="position:absolute;left:4022;top:217;width:77;height:0" coordorigin="4022,217" coordsize="77,0" path="m4022,217l4099,217e" filled="f" stroked="t" strokeweight="0.579971pt" strokecolor="#000000">
              <v:path arrowok="t"/>
            </v:shape>
            <w10:wrap type="none"/>
          </v:group>
        </w:pict>
      </w:r>
      <w:r>
        <w:pict>
          <v:group style="position:absolute;margin-left:225.84pt;margin-top:5.46949pt;width:4.67998pt;height:0pt;mso-position-horizontal-relative:page;mso-position-vertical-relative:paragraph;z-index:-368" coordorigin="4517,109" coordsize="94,0">
            <v:shape style="position:absolute;left:4517;top:109;width:94;height:0" coordorigin="4517,109" coordsize="94,0" path="m4517,109l4610,109e" filled="f" stroked="t" strokeweight="0.819971pt" strokecolor="#000000">
              <v:path arrowok="t"/>
            </v:shape>
            <w10:wrap type="none"/>
          </v:group>
        </w:pict>
      </w:r>
      <w:r>
        <w:pict>
          <v:group style="position:absolute;margin-left:284.28pt;margin-top:5.46949pt;width:4.67998pt;height:0pt;mso-position-horizontal-relative:page;mso-position-vertical-relative:paragraph;z-index:-367" coordorigin="5686,109" coordsize="94,0">
            <v:shape style="position:absolute;left:5686;top:109;width:94;height:0" coordorigin="5686,109" coordsize="94,0" path="m5686,109l5779,109e" filled="f" stroked="t" strokeweight="0.819971pt" strokecolor="#000000">
              <v:path arrowok="t"/>
            </v:shape>
            <w10:wrap type="none"/>
          </v:group>
        </w:pict>
      </w:r>
      <w:r>
        <w:pict>
          <v:group style="position:absolute;margin-left:366.36pt;margin-top:10.8695pt;width:3.83998pt;height:0pt;mso-position-horizontal-relative:page;mso-position-vertical-relative:paragraph;z-index:-366" coordorigin="7327,217" coordsize="77,0">
            <v:shape style="position:absolute;left:7327;top:217;width:77;height:0" coordorigin="7327,217" coordsize="77,0" path="m7327,217l7404,217e" filled="f" stroked="t" strokeweight="0.579971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7"/>
          <w:w w:val="125"/>
          <w:position w:val="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position w:val="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14"/>
          <w:position w:val="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6"/>
          <w:position w:val="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8"/>
          <w:w w:val="122"/>
          <w:position w:val="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87"/>
          <w:position w:val="-2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position w:val="-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9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34"/>
          <w:w w:val="100"/>
          <w:position w:val="-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position w:val="2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spacing w:val="-12"/>
          <w:w w:val="132"/>
          <w:position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spacing w:val="41"/>
          <w:w w:val="100"/>
          <w:position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7"/>
          <w:position w:val="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24"/>
          <w:position w:val="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14"/>
          <w:position w:val="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6"/>
          <w:position w:val="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position w:val="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18"/>
          <w:position w:val="3"/>
          <w:sz w:val="13"/>
          <w:szCs w:val="13"/>
        </w:rPr>
        <w:t>1</w:t>
      </w:r>
      <w:r>
        <w:rPr>
          <w:rFonts w:cs="Times New Roman" w:hAnsi="Times New Roman" w:eastAsia="Times New Roman" w:ascii="Times New Roman"/>
          <w:spacing w:val="-23"/>
          <w:w w:val="100"/>
          <w:position w:val="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spacing w:val="16"/>
          <w:w w:val="100"/>
          <w:position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position w:val="2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spacing w:val="-12"/>
          <w:w w:val="132"/>
          <w:position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9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-9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spacing w:val="39"/>
          <w:w w:val="100"/>
          <w:position w:val="-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8"/>
          <w:w w:val="100"/>
          <w:position w:val="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-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9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34"/>
          <w:w w:val="100"/>
          <w:position w:val="-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position w:val="2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spacing w:val="-12"/>
          <w:w w:val="132"/>
          <w:position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224"/>
          <w:position w:val="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10"/>
          <w:position w:val="2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2"/>
          <w:szCs w:val="22"/>
        </w:rPr>
        <w:t>       </w:t>
      </w:r>
      <w:r>
        <w:rPr>
          <w:rFonts w:cs="Times New Roman" w:hAnsi="Times New Roman" w:eastAsia="Times New Roman" w:ascii="Times New Roman"/>
          <w:spacing w:val="-12"/>
          <w:w w:val="100"/>
          <w:position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16"/>
          <w:position w:val="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24"/>
          <w:position w:val="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14"/>
          <w:position w:val="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6"/>
          <w:position w:val="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position w:val="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18"/>
          <w:position w:val="3"/>
          <w:sz w:val="13"/>
          <w:szCs w:val="13"/>
        </w:rPr>
        <w:t>1</w:t>
      </w:r>
      <w:r>
        <w:rPr>
          <w:rFonts w:cs="Times New Roman" w:hAnsi="Times New Roman" w:eastAsia="Times New Roman" w:ascii="Times New Roman"/>
          <w:spacing w:val="-23"/>
          <w:w w:val="100"/>
          <w:position w:val="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spacing w:val="16"/>
          <w:w w:val="100"/>
          <w:position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position w:val="2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spacing w:val="-12"/>
          <w:w w:val="132"/>
          <w:position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224"/>
          <w:position w:val="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10"/>
          <w:position w:val="2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lineRule="exact" w:line="120"/>
        <w:ind w:left="2482"/>
      </w:pPr>
      <w:r>
        <w:rPr>
          <w:rFonts w:cs="Times New Roman" w:hAnsi="Times New Roman" w:eastAsia="Times New Roman" w:ascii="Times New Roman"/>
          <w:spacing w:val="0"/>
          <w:w w:val="100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13"/>
          <w:szCs w:val="13"/>
        </w:rPr>
        <w:t>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22"/>
          <w:w w:val="10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13"/>
          <w:szCs w:val="13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5" w:lineRule="exact" w:line="280"/>
        <w:ind w:left="162"/>
      </w:pPr>
      <w:r>
        <w:pict>
          <v:group style="position:absolute;margin-left:364.08pt;margin-top:12.5986pt;width:4.67998pt;height:0pt;mso-position-horizontal-relative:page;mso-position-vertical-relative:paragraph;z-index:-365" coordorigin="7282,252" coordsize="94,0">
            <v:shape style="position:absolute;left:7282;top:252;width:94;height:0" coordorigin="7282,252" coordsize="94,0" path="m7282,252l7375,252e" filled="f" stroked="t" strokeweight="0.819971pt" strokecolor="#000000">
              <v:path arrowok="t"/>
            </v:shape>
            <w10:wrap type="none"/>
          </v:group>
        </w:pict>
      </w:r>
      <w:r>
        <w:pict>
          <v:shape type="#_x0000_t202" style="position:absolute;margin-left:338.64pt;margin-top:11.7432pt;width:4.64309pt;height:8.04pt;mso-position-horizontal-relative:page;mso-position-vertical-relative:paragraph;z-index:-358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6"/>
                      <w:szCs w:val="16"/>
                    </w:rPr>
                    <w:jc w:val="left"/>
                    <w:spacing w:lineRule="exact" w:line="160"/>
                    <w:ind w:right="-44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16"/>
                      <w:sz w:val="16"/>
                      <w:szCs w:val="16"/>
                    </w:rPr>
                    <w:t>4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color w:val="C1504D"/>
          <w:spacing w:val="0"/>
          <w:w w:val="100"/>
          <w:position w:val="-4"/>
          <w:sz w:val="22"/>
          <w:szCs w:val="22"/>
        </w:rPr>
        <w:t>27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.</w:t>
      </w:r>
      <w:r>
        <w:rPr>
          <w:rFonts w:cs="Arial" w:hAnsi="Arial" w:eastAsia="Arial" w:ascii="Arial"/>
          <w:color w:val="000000"/>
          <w:spacing w:val="3"/>
          <w:w w:val="100"/>
          <w:position w:val="-4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La</w:t>
      </w:r>
      <w:r>
        <w:rPr>
          <w:rFonts w:cs="Arial" w:hAnsi="Arial" w:eastAsia="Arial" w:ascii="Arial"/>
          <w:color w:val="000000"/>
          <w:spacing w:val="-1"/>
          <w:w w:val="100"/>
          <w:position w:val="-4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s</w:t>
      </w:r>
      <w:r>
        <w:rPr>
          <w:rFonts w:cs="Arial" w:hAnsi="Arial" w:eastAsia="Arial" w:ascii="Arial"/>
          <w:color w:val="000000"/>
          <w:spacing w:val="-1"/>
          <w:w w:val="100"/>
          <w:position w:val="-4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2"/>
          <w:w w:val="100"/>
          <w:position w:val="-4"/>
          <w:sz w:val="22"/>
          <w:szCs w:val="22"/>
        </w:rPr>
        <w:t>g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u</w:t>
      </w:r>
      <w:r>
        <w:rPr>
          <w:rFonts w:cs="Arial" w:hAnsi="Arial" w:eastAsia="Arial" w:ascii="Arial"/>
          <w:color w:val="000000"/>
          <w:spacing w:val="-1"/>
          <w:w w:val="100"/>
          <w:position w:val="-4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-3"/>
          <w:w w:val="100"/>
          <w:position w:val="-4"/>
          <w:sz w:val="22"/>
          <w:szCs w:val="22"/>
        </w:rPr>
        <w:t>n</w:t>
      </w:r>
      <w:r>
        <w:rPr>
          <w:rFonts w:cs="Arial" w:hAnsi="Arial" w:eastAsia="Arial" w:ascii="Arial"/>
          <w:color w:val="000000"/>
          <w:spacing w:val="1"/>
          <w:w w:val="100"/>
          <w:position w:val="-4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position w:val="-4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ecu</w:t>
      </w:r>
      <w:r>
        <w:rPr>
          <w:rFonts w:cs="Arial" w:hAnsi="Arial" w:eastAsia="Arial" w:ascii="Arial"/>
          <w:color w:val="000000"/>
          <w:spacing w:val="-3"/>
          <w:w w:val="100"/>
          <w:position w:val="-4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c</w:t>
      </w:r>
      <w:r>
        <w:rPr>
          <w:rFonts w:cs="Arial" w:hAnsi="Arial" w:eastAsia="Arial" w:ascii="Arial"/>
          <w:color w:val="000000"/>
          <w:spacing w:val="-1"/>
          <w:w w:val="100"/>
          <w:position w:val="-4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ón</w:t>
      </w:r>
      <w:r>
        <w:rPr>
          <w:rFonts w:cs="Arial" w:hAnsi="Arial" w:eastAsia="Arial" w:ascii="Arial"/>
          <w:color w:val="000000"/>
          <w:spacing w:val="1"/>
          <w:w w:val="100"/>
          <w:position w:val="-4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en</w:t>
      </w:r>
      <w:r>
        <w:rPr>
          <w:rFonts w:cs="Arial" w:hAnsi="Arial" w:eastAsia="Arial" w:ascii="Arial"/>
          <w:color w:val="000000"/>
          <w:spacing w:val="-1"/>
          <w:w w:val="100"/>
          <w:position w:val="-4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position w:val="-4"/>
          <w:sz w:val="22"/>
          <w:szCs w:val="22"/>
        </w:rPr>
        <w:t>f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o</w:t>
      </w:r>
      <w:r>
        <w:rPr>
          <w:rFonts w:cs="Arial" w:hAnsi="Arial" w:eastAsia="Arial" w:ascii="Arial"/>
          <w:color w:val="000000"/>
          <w:spacing w:val="-1"/>
          <w:w w:val="100"/>
          <w:position w:val="-4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1"/>
          <w:w w:val="100"/>
          <w:position w:val="-4"/>
          <w:sz w:val="22"/>
          <w:szCs w:val="22"/>
        </w:rPr>
        <w:t>m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1"/>
          <w:w w:val="100"/>
          <w:position w:val="-4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-2"/>
          <w:w w:val="100"/>
          <w:position w:val="-4"/>
          <w:sz w:val="22"/>
          <w:szCs w:val="22"/>
        </w:rPr>
        <w:t>x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ponenc</w:t>
      </w:r>
      <w:r>
        <w:rPr>
          <w:rFonts w:cs="Arial" w:hAnsi="Arial" w:eastAsia="Arial" w:ascii="Arial"/>
          <w:color w:val="000000"/>
          <w:spacing w:val="-1"/>
          <w:w w:val="100"/>
          <w:position w:val="-4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-1"/>
          <w:w w:val="100"/>
          <w:position w:val="-4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000000"/>
          <w:spacing w:val="40"/>
          <w:w w:val="100"/>
          <w:position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-4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-4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-4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5"/>
          <w:w w:val="100"/>
          <w:position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-4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position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32"/>
          <w:position w:val="-4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color w:val="000000"/>
          <w:spacing w:val="-12"/>
          <w:w w:val="132"/>
          <w:position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position w:val="9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48"/>
          <w:w w:val="100"/>
          <w:position w:val="-4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,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se</w:t>
      </w:r>
      <w:r>
        <w:rPr>
          <w:rFonts w:cs="Arial" w:hAnsi="Arial" w:eastAsia="Arial" w:ascii="Arial"/>
          <w:color w:val="000000"/>
          <w:spacing w:val="1"/>
          <w:w w:val="100"/>
          <w:position w:val="-4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es</w:t>
      </w:r>
      <w:r>
        <w:rPr>
          <w:rFonts w:cs="Arial" w:hAnsi="Arial" w:eastAsia="Arial" w:ascii="Arial"/>
          <w:color w:val="000000"/>
          <w:spacing w:val="-2"/>
          <w:w w:val="100"/>
          <w:position w:val="-4"/>
          <w:sz w:val="22"/>
          <w:szCs w:val="22"/>
        </w:rPr>
        <w:t>c</w:t>
      </w:r>
      <w:r>
        <w:rPr>
          <w:rFonts w:cs="Arial" w:hAnsi="Arial" w:eastAsia="Arial" w:ascii="Arial"/>
          <w:color w:val="000000"/>
          <w:spacing w:val="1"/>
          <w:w w:val="100"/>
          <w:position w:val="-4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-1"/>
          <w:w w:val="100"/>
          <w:position w:val="-4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be</w:t>
      </w:r>
      <w:r>
        <w:rPr>
          <w:rFonts w:cs="Arial" w:hAnsi="Arial" w:eastAsia="Arial" w:ascii="Arial"/>
          <w:color w:val="000000"/>
          <w:spacing w:val="1"/>
          <w:w w:val="100"/>
          <w:position w:val="-4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c</w:t>
      </w:r>
      <w:r>
        <w:rPr>
          <w:rFonts w:cs="Arial" w:hAnsi="Arial" w:eastAsia="Arial" w:ascii="Arial"/>
          <w:color w:val="000000"/>
          <w:spacing w:val="-3"/>
          <w:w w:val="100"/>
          <w:position w:val="-4"/>
          <w:sz w:val="22"/>
          <w:szCs w:val="22"/>
        </w:rPr>
        <w:t>o</w:t>
      </w:r>
      <w:r>
        <w:rPr>
          <w:rFonts w:cs="Arial" w:hAnsi="Arial" w:eastAsia="Arial" w:ascii="Arial"/>
          <w:color w:val="000000"/>
          <w:spacing w:val="1"/>
          <w:w w:val="100"/>
          <w:position w:val="-4"/>
          <w:sz w:val="22"/>
          <w:szCs w:val="22"/>
        </w:rPr>
        <w:t>m</w:t>
      </w:r>
      <w:r>
        <w:rPr>
          <w:rFonts w:cs="Arial" w:hAnsi="Arial" w:eastAsia="Arial" w:ascii="Arial"/>
          <w:color w:val="000000"/>
          <w:spacing w:val="0"/>
          <w:w w:val="100"/>
          <w:position w:val="-4"/>
          <w:sz w:val="22"/>
          <w:szCs w:val="22"/>
        </w:rPr>
        <w:t>o: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spacing w:lineRule="exact" w:line="120"/>
        <w:ind w:left="5710" w:right="3313"/>
      </w:pPr>
      <w:r>
        <w:rPr>
          <w:rFonts w:cs="Times New Roman" w:hAnsi="Times New Roman" w:eastAsia="Times New Roman" w:ascii="Times New Roman"/>
          <w:spacing w:val="0"/>
          <w:w w:val="116"/>
          <w:position w:val="1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before="39" w:lineRule="exact" w:line="140"/>
        <w:ind w:left="104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13"/>
          <w:szCs w:val="13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3"/>
          <w:szCs w:val="13"/>
        </w:rPr>
        <w:t>                                                              </w:t>
      </w:r>
      <w:r>
        <w:rPr>
          <w:rFonts w:cs="Times New Roman" w:hAnsi="Times New Roman" w:eastAsia="Times New Roman" w:ascii="Times New Roman"/>
          <w:spacing w:val="14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3"/>
          <w:szCs w:val="13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3"/>
          <w:szCs w:val="13"/>
        </w:rPr>
        <w:t>                                                   </w:t>
      </w:r>
      <w:r>
        <w:rPr>
          <w:rFonts w:cs="Times New Roman" w:hAnsi="Times New Roman" w:eastAsia="Times New Roman" w:ascii="Times New Roman"/>
          <w:spacing w:val="23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3"/>
          <w:szCs w:val="13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3"/>
          <w:szCs w:val="13"/>
        </w:rPr>
        <w:t>                                                  </w:t>
      </w:r>
      <w:r>
        <w:rPr>
          <w:rFonts w:cs="Times New Roman" w:hAnsi="Times New Roman" w:eastAsia="Times New Roman" w:ascii="Times New Roman"/>
          <w:spacing w:val="25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position w:val="-1"/>
          <w:sz w:val="13"/>
          <w:szCs w:val="13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20"/>
        <w:ind w:left="466"/>
      </w:pPr>
      <w:r>
        <w:pict>
          <v:group style="position:absolute;margin-left:129pt;margin-top:1.26952pt;width:3.83998pt;height:0pt;mso-position-horizontal-relative:page;mso-position-vertical-relative:paragraph;z-index:-364" coordorigin="2580,25" coordsize="77,0">
            <v:shape style="position:absolute;left:2580;top:25;width:77;height:0" coordorigin="2580,25" coordsize="77,0" path="m2580,25l2657,25e" filled="f" stroked="t" strokeweight="0.579971pt" strokecolor="#000000">
              <v:path arrowok="t"/>
            </v:shape>
            <w10:wrap type="none"/>
          </v:group>
        </w:pict>
      </w:r>
      <w:r>
        <w:pict>
          <v:group style="position:absolute;margin-left:235.32pt;margin-top:1.26952pt;width:3.83998pt;height:0pt;mso-position-horizontal-relative:page;mso-position-vertical-relative:paragraph;z-index:-363" coordorigin="4706,25" coordsize="77,0">
            <v:shape style="position:absolute;left:4706;top:25;width:77;height:0" coordorigin="4706,25" coordsize="77,0" path="m4706,25l4783,25e" filled="f" stroked="t" strokeweight="0.579971pt" strokecolor="#000000">
              <v:path arrowok="t"/>
            </v:shape>
            <w10:wrap type="none"/>
          </v:group>
        </w:pict>
      </w:r>
      <w:r>
        <w:pict>
          <v:group style="position:absolute;margin-left:324.24pt;margin-top:1.26952pt;width:3.83998pt;height:0pt;mso-position-horizontal-relative:page;mso-position-vertical-relative:paragraph;z-index:-362" coordorigin="6485,25" coordsize="77,0">
            <v:shape style="position:absolute;left:6485;top:25;width:77;height:0" coordorigin="6485,25" coordsize="77,0" path="m6485,25l6562,25e" filled="f" stroked="t" strokeweight="0.579971pt" strokecolor="#000000">
              <v:path arrowok="t"/>
            </v:shape>
            <w10:wrap type="none"/>
          </v:group>
        </w:pict>
      </w:r>
      <w:r>
        <w:pict>
          <v:group style="position:absolute;margin-left:411.6pt;margin-top:1.26952pt;width:3.83998pt;height:0pt;mso-position-horizontal-relative:page;mso-position-vertical-relative:paragraph;z-index:-361" coordorigin="8232,25" coordsize="77,0">
            <v:shape style="position:absolute;left:8232;top:25;width:77;height:0" coordorigin="8232,25" coordsize="77,0" path="m8232,25l8309,25e" filled="f" stroked="t" strokeweight="0.579971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position w:val="1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25"/>
          <w:position w:val="0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spacing w:val="0"/>
          <w:w w:val="125"/>
          <w:position w:val="1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25"/>
          <w:position w:val="3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spacing w:val="6"/>
          <w:w w:val="125"/>
          <w:position w:val="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position w:val="0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spacing w:val="1"/>
          <w:w w:val="125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224"/>
          <w:position w:val="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          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position w:val="1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1"/>
          <w:w w:val="224"/>
          <w:position w:val="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0"/>
          <w:w w:val="124"/>
          <w:position w:val="1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18"/>
          <w:position w:val="3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position w:val="0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spacing w:val="-12"/>
          <w:w w:val="132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           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position w:val="1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25"/>
          <w:position w:val="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0"/>
          <w:w w:val="125"/>
          <w:position w:val="1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25"/>
          <w:position w:val="3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spacing w:val="6"/>
          <w:w w:val="125"/>
          <w:position w:val="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position w:val="0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spacing w:val="1"/>
          <w:w w:val="125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          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position w:val="1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20"/>
          <w:position w:val="0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spacing w:val="0"/>
          <w:w w:val="120"/>
          <w:position w:val="1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20"/>
          <w:position w:val="3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spacing w:val="24"/>
          <w:w w:val="120"/>
          <w:position w:val="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position w:val="0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spacing w:val="10"/>
          <w:w w:val="12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position w:val="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62" w:right="656"/>
      </w:pPr>
      <w:r>
        <w:rPr>
          <w:rFonts w:cs="Arial" w:hAnsi="Arial" w:eastAsia="Arial" w:ascii="Arial"/>
          <w:color w:val="C1504D"/>
          <w:spacing w:val="0"/>
          <w:w w:val="100"/>
          <w:sz w:val="22"/>
          <w:szCs w:val="22"/>
        </w:rPr>
        <w:t>28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color w:val="000000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sando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4"/>
          <w:w w:val="100"/>
          <w:sz w:val="22"/>
          <w:szCs w:val="22"/>
        </w:rPr>
        <w:t>f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color w:val="000000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o,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or</w:t>
      </w:r>
      <w:r>
        <w:rPr>
          <w:rFonts w:cs="Arial" w:hAnsi="Arial" w:eastAsia="Arial" w:ascii="Arial"/>
          <w:color w:val="000000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-2"/>
          <w:w w:val="100"/>
          <w:sz w:val="22"/>
          <w:szCs w:val="22"/>
        </w:rPr>
        <w:t>x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color w:val="000000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4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14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-9"/>
          <w:w w:val="114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14"/>
          <w:position w:val="-5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000000"/>
          <w:spacing w:val="-4"/>
          <w:w w:val="114"/>
          <w:position w:val="-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-27"/>
          <w:w w:val="114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128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6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  <w:t>es:</w:t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466"/>
      </w:pP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224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74"/>
          <w:w w:val="22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27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       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26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        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27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       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224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74"/>
          <w:w w:val="22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26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5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auto" w:line="276"/>
        <w:ind w:left="162" w:right="141"/>
      </w:pPr>
      <w:r>
        <w:rPr>
          <w:rFonts w:cs="Arial" w:hAnsi="Arial" w:eastAsia="Arial" w:ascii="Arial"/>
          <w:color w:val="C1504D"/>
          <w:spacing w:val="0"/>
          <w:w w:val="100"/>
          <w:sz w:val="22"/>
          <w:szCs w:val="22"/>
        </w:rPr>
        <w:t>29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35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so</w:t>
      </w:r>
      <w:r>
        <w:rPr>
          <w:rFonts w:cs="Arial" w:hAnsi="Arial" w:eastAsia="Arial" w:ascii="Arial"/>
          <w:color w:val="000000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ener</w:t>
      </w:r>
      <w:r>
        <w:rPr>
          <w:rFonts w:cs="Arial" w:hAnsi="Arial" w:eastAsia="Arial" w:ascii="Arial"/>
          <w:color w:val="000000"/>
          <w:spacing w:val="34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33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35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color w:val="000000"/>
          <w:spacing w:val="33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35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ena</w:t>
      </w:r>
      <w:r>
        <w:rPr>
          <w:rFonts w:cs="Arial" w:hAnsi="Arial" w:eastAsia="Arial" w:ascii="Arial"/>
          <w:color w:val="000000"/>
          <w:spacing w:val="33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color w:val="000000"/>
          <w:spacing w:val="33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una</w:t>
      </w:r>
      <w:r>
        <w:rPr>
          <w:rFonts w:cs="Arial" w:hAnsi="Arial" w:eastAsia="Arial" w:ascii="Arial"/>
          <w:color w:val="000000"/>
          <w:spacing w:val="33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color w:val="000000"/>
          <w:spacing w:val="35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color w:val="000000"/>
          <w:spacing w:val="3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ad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color w:val="000000"/>
          <w:spacing w:val="35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color w:val="000000"/>
          <w:spacing w:val="33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72</w:t>
      </w:r>
      <w:r>
        <w:rPr>
          <w:rFonts w:cs="Arial" w:hAnsi="Arial" w:eastAsia="Arial" w:ascii="Arial"/>
          <w:color w:val="000000"/>
          <w:spacing w:val="33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m</w:t>
      </w:r>
      <w:r>
        <w:rPr>
          <w:rFonts w:cs="Arial" w:hAnsi="Arial" w:eastAsia="Arial" w:ascii="Arial"/>
          <w:color w:val="000000"/>
          <w:spacing w:val="34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color w:val="000000"/>
          <w:spacing w:val="33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33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desea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poner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27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120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color w:val="000000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pa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da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or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ab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dad;</w:t>
      </w:r>
      <w:r>
        <w:rPr>
          <w:rFonts w:cs="Arial" w:hAnsi="Arial" w:eastAsia="Arial" w:ascii="Arial"/>
          <w:color w:val="000000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si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color w:val="000000"/>
          <w:spacing w:val="3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color w:val="000000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ec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ender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desde</w:t>
      </w:r>
      <w:r>
        <w:rPr>
          <w:rFonts w:cs="Arial" w:hAnsi="Arial" w:eastAsia="Arial" w:ascii="Arial"/>
          <w:color w:val="000000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ás</w:t>
      </w:r>
      <w:r>
        <w:rPr>
          <w:rFonts w:cs="Arial" w:hAnsi="Arial" w:eastAsia="Arial" w:ascii="Arial"/>
          <w:color w:val="000000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color w:val="000000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color w:val="000000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¿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2"/>
          <w:w w:val="100"/>
          <w:sz w:val="22"/>
          <w:szCs w:val="22"/>
        </w:rPr>
        <w:t>q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ué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anc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del</w:t>
      </w:r>
      <w:r>
        <w:rPr>
          <w:rFonts w:cs="Arial" w:hAnsi="Arial" w:eastAsia="Arial" w:ascii="Arial"/>
          <w:color w:val="000000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color w:val="000000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és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deb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cons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bases</w:t>
      </w:r>
      <w:r>
        <w:rPr>
          <w:rFonts w:cs="Arial" w:hAnsi="Arial" w:eastAsia="Arial" w:ascii="Arial"/>
          <w:color w:val="000000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conc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pa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4"/>
          <w:w w:val="100"/>
          <w:sz w:val="22"/>
          <w:szCs w:val="22"/>
        </w:rPr>
        <w:t>f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ch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color w:val="000000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es?</w:t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491"/>
        <w:ind w:left="3418" w:right="1367" w:hanging="2952"/>
        <w:sectPr>
          <w:type w:val="continuous"/>
          <w:pgSz w:w="12240" w:h="15840"/>
          <w:pgMar w:top="1360" w:bottom="280" w:left="1540" w:right="1520"/>
        </w:sectPr>
      </w:pPr>
      <w:r>
        <w:pict>
          <v:group style="position:absolute;margin-left:380.76pt;margin-top:0.929453pt;width:12.24pt;height:0pt;mso-position-horizontal-relative:page;mso-position-vertical-relative:paragraph;z-index:-360" coordorigin="7615,19" coordsize="245,0">
            <v:shape style="position:absolute;left:7615;top:19;width:245;height:0" coordorigin="7615,19" coordsize="245,0" path="m7615,19l7860,19e" filled="f" stroked="t" strokeweight="0.819971pt" strokecolor="#000000">
              <v:path arrowok="t"/>
            </v:shape>
            <w10:wrap type="none"/>
          </v:group>
        </w:pict>
      </w:r>
      <w:r>
        <w:pict>
          <v:group style="position:absolute;margin-left:272.88pt;margin-top:27.3295pt;width:18.24pt;height:0pt;mso-position-horizontal-relative:page;mso-position-vertical-relative:paragraph;z-index:-359" coordorigin="5458,547" coordsize="365,0">
            <v:shape style="position:absolute;left:5458;top:547;width:365;height:0" coordorigin="5458,547" coordsize="365,0" path="m5458,547l5822,547e" filled="f" stroked="t" strokeweight="0.819971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7"/>
          <w:w w:val="100"/>
          <w:position w:val="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34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96</w:t>
      </w:r>
      <w:r>
        <w:rPr>
          <w:rFonts w:cs="Times New Roman" w:hAnsi="Times New Roman" w:eastAsia="Times New Roman" w:ascii="Times New Roman"/>
          <w:spacing w:val="2"/>
          <w:w w:val="100"/>
          <w:position w:val="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8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6"/>
          <w:w w:val="100"/>
          <w:position w:val="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8"/>
          <w:position w:val="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18"/>
          <w:position w:val="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18"/>
          <w:position w:val="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18"/>
          <w:position w:val="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position w:val="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18"/>
          <w:position w:val="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18"/>
          <w:position w:val="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8"/>
          <w:position w:val="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position w:val="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8"/>
          <w:position w:val="1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56"/>
          <w:w w:val="118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4"/>
          <w:w w:val="100"/>
          <w:position w:val="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2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140</w:t>
      </w:r>
      <w:r>
        <w:rPr>
          <w:rFonts w:cs="Times New Roman" w:hAnsi="Times New Roman" w:eastAsia="Times New Roman" w:ascii="Times New Roman"/>
          <w:spacing w:val="2"/>
          <w:w w:val="100"/>
          <w:position w:val="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9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6"/>
          <w:w w:val="100"/>
          <w:position w:val="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8"/>
          <w:position w:val="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18"/>
          <w:position w:val="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18"/>
          <w:position w:val="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18"/>
          <w:position w:val="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position w:val="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18"/>
          <w:position w:val="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18"/>
          <w:position w:val="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8"/>
          <w:position w:val="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position w:val="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8"/>
          <w:position w:val="1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spacing w:val="53"/>
          <w:w w:val="118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14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position w:val="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0"/>
          <w:w w:val="113"/>
          <w:position w:val="1"/>
          <w:sz w:val="22"/>
          <w:szCs w:val="22"/>
        </w:rPr>
        <w:t>96</w:t>
      </w:r>
      <w:r>
        <w:rPr>
          <w:rFonts w:cs="Times New Roman" w:hAnsi="Times New Roman" w:eastAsia="Times New Roman" w:ascii="Times New Roman"/>
          <w:spacing w:val="2"/>
          <w:w w:val="113"/>
          <w:position w:val="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0"/>
          <w:w w:val="113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6"/>
          <w:w w:val="100"/>
          <w:position w:val="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6"/>
          <w:position w:val="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14"/>
          <w:position w:val="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18"/>
          <w:position w:val="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42"/>
          <w:position w:val="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position w:val="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14"/>
          <w:position w:val="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4"/>
          <w:position w:val="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4"/>
          <w:position w:val="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position w:val="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15"/>
          <w:position w:val="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15"/>
          <w:position w:val="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8"/>
          <w:w w:val="115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15"/>
          <w:position w:val="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0"/>
          <w:w w:val="115"/>
          <w:position w:val="0"/>
          <w:sz w:val="22"/>
          <w:szCs w:val="22"/>
        </w:rPr>
        <w:t>140</w:t>
      </w:r>
      <w:r>
        <w:rPr>
          <w:rFonts w:cs="Times New Roman" w:hAnsi="Times New Roman" w:eastAsia="Times New Roman" w:ascii="Times New Roman"/>
          <w:spacing w:val="0"/>
          <w:w w:val="115"/>
          <w:position w:val="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8"/>
          <w:w w:val="115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6"/>
          <w:position w:val="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18"/>
          <w:position w:val="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42"/>
          <w:position w:val="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14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4"/>
          <w:position w:val="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25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56"/>
        <w:ind w:left="162"/>
      </w:pPr>
      <w:r>
        <w:rPr>
          <w:rFonts w:cs="Arial" w:hAnsi="Arial" w:eastAsia="Arial" w:ascii="Arial"/>
          <w:color w:val="C1504D"/>
          <w:spacing w:val="0"/>
          <w:w w:val="100"/>
          <w:sz w:val="22"/>
          <w:szCs w:val="22"/>
        </w:rPr>
        <w:t>30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color w:val="000000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La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on</w:t>
      </w:r>
      <w:r>
        <w:rPr>
          <w:rFonts w:cs="Arial" w:hAnsi="Arial" w:eastAsia="Arial" w:ascii="Arial"/>
          <w:color w:val="000000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ud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del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cado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4"/>
          <w:w w:val="100"/>
          <w:sz w:val="22"/>
          <w:szCs w:val="22"/>
        </w:rPr>
        <w:t>f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es: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62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a: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ones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án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os.</w:t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20"/>
        <w:ind w:left="3029" w:right="5805"/>
      </w:pPr>
      <w:r>
        <w:rPr>
          <w:rFonts w:cs="Times New Roman" w:hAnsi="Times New Roman" w:eastAsia="Times New Roman" w:ascii="Times New Roman"/>
          <w:spacing w:val="1"/>
          <w:w w:val="101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-1"/>
          <w:w w:val="101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9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52"/>
        <w:ind w:left="2034" w:right="4882"/>
      </w:pPr>
      <w:r>
        <w:rPr>
          <w:rFonts w:cs="Times New Roman" w:hAnsi="Times New Roman" w:eastAsia="Times New Roman" w:ascii="Times New Roman"/>
          <w:spacing w:val="-1"/>
          <w:w w:val="101"/>
          <w:position w:val="-5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0"/>
          <w:w w:val="90"/>
          <w:position w:val="-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5"/>
          <w:sz w:val="22"/>
          <w:szCs w:val="22"/>
        </w:rPr>
        <w:t>                                 </w:t>
      </w:r>
      <w:r>
        <w:rPr>
          <w:rFonts w:cs="Times New Roman" w:hAnsi="Times New Roman" w:eastAsia="Times New Roman" w:ascii="Times New Roman"/>
          <w:spacing w:val="7"/>
          <w:w w:val="100"/>
          <w:position w:val="-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60"/>
          <w:position w:val="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9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10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20"/>
        <w:ind w:left="5091" w:right="3856"/>
      </w:pPr>
      <w:r>
        <w:rPr>
          <w:rFonts w:cs="Times New Roman" w:hAnsi="Times New Roman" w:eastAsia="Times New Roman" w:ascii="Times New Roman"/>
          <w:spacing w:val="-1"/>
          <w:w w:val="101"/>
          <w:sz w:val="22"/>
          <w:szCs w:val="22"/>
        </w:rPr>
        <w:t>7</w:t>
      </w:r>
      <w:r>
        <w:rPr>
          <w:rFonts w:cs="Times New Roman" w:hAnsi="Times New Roman" w:eastAsia="Times New Roman" w:ascii="Times New Roman"/>
          <w:spacing w:val="0"/>
          <w:w w:val="9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6"/>
        <w:ind w:left="466"/>
      </w:pPr>
      <w:r>
        <w:pict>
          <v:group style="position:absolute;margin-left:118.56pt;margin-top:2.10932pt;width:18.24pt;height:0pt;mso-position-horizontal-relative:page;mso-position-vertical-relative:paragraph;z-index:-357" coordorigin="2371,42" coordsize="365,0">
            <v:shape style="position:absolute;left:2371;top:42;width:365;height:0" coordorigin="2371,42" coordsize="365,0" path="m2371,42l2736,42e" filled="f" stroked="t" strokeweight="0.819971pt" strokecolor="#000000">
              <v:path arrowok="t"/>
            </v:shape>
            <w10:wrap type="none"/>
          </v:group>
        </w:pict>
      </w:r>
      <w:r>
        <w:pict>
          <v:group style="position:absolute;margin-left:197.02pt;margin-top:-85.8657pt;width:136.355pt;height:88.505pt;mso-position-horizontal-relative:page;mso-position-vertical-relative:paragraph;z-index:-356" coordorigin="3940,-1717" coordsize="2727,1770">
            <v:shape style="position:absolute;left:4135;top:42;width:365;height:0" coordorigin="4135,42" coordsize="365,0" path="m4135,42l4500,42e" filled="f" stroked="t" strokeweight="0.819971pt" strokecolor="#000000">
              <v:path arrowok="t"/>
            </v:shape>
            <v:shape style="position:absolute;left:5882;top:45;width:245;height:0" coordorigin="5882,45" coordsize="245,0" path="m5882,45l6127,45e" filled="f" stroked="t" strokeweight="0.819971pt" strokecolor="#000000">
              <v:path arrowok="t"/>
            </v:shape>
            <v:shape style="position:absolute;left:3950;top:-1422;width:0;height:576" coordorigin="3950,-1422" coordsize="0,576" path="m3950,-846l3950,-1422e" filled="f" stroked="t" strokeweight="0.75pt" strokecolor="#000000">
              <v:path arrowok="t"/>
            </v:shape>
            <v:shape style="position:absolute;left:6463;top:-846;width:0;height:874" coordorigin="6463,-846" coordsize="0,874" path="m6463,28l6463,-846e" filled="f" stroked="t" strokeweight="0.75pt" strokecolor="#000000">
              <v:path arrowok="t"/>
            </v:shape>
            <v:shape style="position:absolute;left:3950;top:-846;width:2513;height:0" coordorigin="3950,-846" coordsize="2513,0" path="m3950,-846l6463,-846e" filled="f" stroked="t" strokeweight="0.999996pt" strokecolor="#000000">
              <v:path arrowok="t"/>
            </v:shape>
            <v:shape style="position:absolute;left:3950;top:-1422;width:2513;height:1450" coordorigin="3950,-1422" coordsize="2513,1450" path="m3950,-1422l6463,28e" filled="f" stroked="t" strokeweight="0.75pt" strokecolor="#000000">
              <v:path arrowok="t"/>
            </v:shape>
            <v:shape style="position:absolute;left:6521;top:-303;width:139;height:218" coordorigin="6521,-303" coordsize="139,218" path="m6660,-303l6521,-85e" filled="f" stroked="t" strokeweight="0.75pt" strokecolor="#000000">
              <v:path arrowok="t"/>
            </v:shape>
            <v:shape style="position:absolute;left:4008;top:-1710;width:139;height:218" coordorigin="4008,-1710" coordsize="139,218" path="m4147,-1710l4008,-1491e" filled="f" stroked="t" strokeweight="0.75pt" strokecolor="#000000">
              <v:path arrowok="t"/>
            </v:shape>
            <v:shape style="position:absolute;left:4147;top:-1710;width:2513;height:1428" coordorigin="4147,-1710" coordsize="2513,1428" path="m4248,-1652l4246,-1650,4234,-1657,4236,-1662,4248,-1655,4246,-1650,4248,-1652,4282,-1703,4231,-1662,4222,-1597,4248,-1652xe" filled="t" fillcolor="#000000" stroked="f">
              <v:path arrowok="t"/>
              <v:fill/>
            </v:shape>
            <v:shape style="position:absolute;left:4147;top:-1710;width:2513;height:1428" coordorigin="4147,-1710" coordsize="2513,1428" path="m4236,-1662l4234,-1657,4246,-1650,4248,-1655,4236,-1662xe" filled="t" fillcolor="#000000" stroked="f">
              <v:path arrowok="t"/>
              <v:fill/>
            </v:shape>
            <v:shape style="position:absolute;left:4147;top:-1710;width:2513;height:1428" coordorigin="4147,-1710" coordsize="2513,1428" path="m4262,-1643l4262,-1640,4267,-1640,4265,-1645,4262,-1643xe" filled="t" fillcolor="#000000" stroked="f">
              <v:path arrowok="t"/>
              <v:fill/>
            </v:shape>
            <v:shape style="position:absolute;left:4147;top:-1710;width:2513;height:1428" coordorigin="4147,-1710" coordsize="2513,1428" path="m4279,-1633l4282,-1631,4294,-1623,4296,-1623,4296,-1628,4284,-1635,4279,-1633xe" filled="t" fillcolor="#000000" stroked="f">
              <v:path arrowok="t"/>
              <v:fill/>
            </v:shape>
            <v:shape style="position:absolute;left:4147;top:-1710;width:2513;height:1428" coordorigin="4147,-1710" coordsize="2513,1428" path="m4310,-1616l4310,-1614,4315,-1614,4313,-1619,4310,-1616xe" filled="t" fillcolor="#000000" stroked="f">
              <v:path arrowok="t"/>
              <v:fill/>
            </v:shape>
            <v:shape style="position:absolute;left:4147;top:-1710;width:2513;height:1428" coordorigin="4147,-1710" coordsize="2513,1428" path="m4342,-1597l4344,-1597,4344,-1599,4330,-1607,4327,-1607,4327,-1604,4342,-1597xe" filled="t" fillcolor="#000000" stroked="f">
              <v:path arrowok="t"/>
              <v:fill/>
            </v:shape>
            <v:shape style="position:absolute;left:4147;top:-1710;width:2513;height:1428" coordorigin="4147,-1710" coordsize="2513,1428" path="m4358,-1590l4358,-1585,4363,-1587,4361,-1590,4358,-1590xe" filled="t" fillcolor="#000000" stroked="f">
              <v:path arrowok="t"/>
              <v:fill/>
            </v:shape>
            <v:shape style="position:absolute;left:4147;top:-1710;width:2513;height:1428" coordorigin="4147,-1710" coordsize="2513,1428" path="m4390,-1568l4392,-1571,4392,-1573,4378,-1580,4375,-1580,4375,-1575,4390,-1568xe" filled="t" fillcolor="#000000" stroked="f">
              <v:path arrowok="t"/>
              <v:fill/>
            </v:shape>
            <v:shape style="position:absolute;left:4147;top:-1710;width:2513;height:1428" coordorigin="4147,-1710" coordsize="2513,1428" path="m4406,-1561l4406,-1559,4409,-1559,4409,-1563,4406,-1561xe" filled="t" fillcolor="#000000" stroked="f">
              <v:path arrowok="t"/>
              <v:fill/>
            </v:shape>
            <v:shape style="position:absolute;left:4147;top:-1710;width:2513;height:1428" coordorigin="4147,-1710" coordsize="2513,1428" path="m4438,-1542l4440,-1542,4440,-1547,4426,-1554,4423,-1551,4423,-1549,4438,-1542xe" filled="t" fillcolor="#000000" stroked="f">
              <v:path arrowok="t"/>
              <v:fill/>
            </v:shape>
            <v:shape style="position:absolute;left:4147;top:-1710;width:2513;height:1428" coordorigin="4147,-1710" coordsize="2513,1428" path="m4454,-1535l4454,-1532,4457,-1532,4457,-1537,4454,-1535xe" filled="t" fillcolor="#000000" stroked="f">
              <v:path arrowok="t"/>
              <v:fill/>
            </v:shape>
            <v:shape style="position:absolute;left:4147;top:-1710;width:2513;height:1428" coordorigin="4147,-1710" coordsize="2513,1428" path="m4486,-1515l4488,-1515,4488,-1518,4474,-1525,4471,-1525,4471,-1523,4486,-1515xe" filled="t" fillcolor="#000000" stroked="f">
              <v:path arrowok="t"/>
              <v:fill/>
            </v:shape>
            <v:shape style="position:absolute;left:4147;top:-1710;width:2513;height:1428" coordorigin="4147,-1710" coordsize="2513,1428" path="m4502,-1508l4502,-1503,4505,-1506,4505,-1508,4502,-1508xe" filled="t" fillcolor="#000000" stroked="f">
              <v:path arrowok="t"/>
              <v:fill/>
            </v:shape>
            <v:shape style="position:absolute;left:4147;top:-1710;width:2513;height:1428" coordorigin="4147,-1710" coordsize="2513,1428" path="m4534,-1487l4536,-1489,4536,-1491,4522,-1499,4519,-1499,4519,-1494,4534,-1487xe" filled="t" fillcolor="#000000" stroked="f">
              <v:path arrowok="t"/>
              <v:fill/>
            </v:shape>
            <v:shape style="position:absolute;left:4147;top:-1710;width:2513;height:1428" coordorigin="4147,-1710" coordsize="2513,1428" path="m4553,-1482l4548,-1482,4550,-1477,4553,-1477,4553,-1482xe" filled="t" fillcolor="#000000" stroked="f">
              <v:path arrowok="t"/>
              <v:fill/>
            </v:shape>
            <v:shape style="position:absolute;left:4147;top:-1710;width:2513;height:1428" coordorigin="4147,-1710" coordsize="2513,1428" path="m4582,-1460l4584,-1460,4584,-1465,4570,-1472,4567,-1470,4567,-1467,4582,-1460xe" filled="t" fillcolor="#000000" stroked="f">
              <v:path arrowok="t"/>
              <v:fill/>
            </v:shape>
            <v:shape style="position:absolute;left:4147;top:-1710;width:2513;height:1428" coordorigin="4147,-1710" coordsize="2513,1428" path="m4601,-1455l4596,-1453,4598,-1451,4601,-1451,4601,-1455xe" filled="t" fillcolor="#000000" stroked="f">
              <v:path arrowok="t"/>
              <v:fill/>
            </v:shape>
            <v:shape style="position:absolute;left:4147;top:-1710;width:2513;height:1428" coordorigin="4147,-1710" coordsize="2513,1428" path="m4627,-1434l4632,-1434,4630,-1436,4618,-1443,4615,-1443,4615,-1441,4627,-1434xe" filled="t" fillcolor="#000000" stroked="f">
              <v:path arrowok="t"/>
              <v:fill/>
            </v:shape>
            <v:shape style="position:absolute;left:4147;top:-1710;width:2513;height:1428" coordorigin="4147,-1710" coordsize="2513,1428" path="m4649,-1427l4644,-1427,4646,-1422,4649,-1424,4649,-1427xe" filled="t" fillcolor="#000000" stroked="f">
              <v:path arrowok="t"/>
              <v:fill/>
            </v:shape>
            <v:shape style="position:absolute;left:4147;top:-1710;width:2513;height:1428" coordorigin="4147,-1710" coordsize="2513,1428" path="m4675,-1405l4680,-1407,4678,-1410,4666,-1417,4663,-1417,4663,-1412,4675,-1405xe" filled="t" fillcolor="#000000" stroked="f">
              <v:path arrowok="t"/>
              <v:fill/>
            </v:shape>
            <v:shape style="position:absolute;left:4147;top:-1710;width:2513;height:1428" coordorigin="4147,-1710" coordsize="2513,1428" path="m4697,-1400l4692,-1400,4694,-1395,4697,-1398,4697,-1400xe" filled="t" fillcolor="#000000" stroked="f">
              <v:path arrowok="t"/>
              <v:fill/>
            </v:shape>
            <v:shape style="position:absolute;left:4147;top:-1710;width:2513;height:1428" coordorigin="4147,-1710" coordsize="2513,1428" path="m4709,-1388l4711,-1386,4723,-1379,4728,-1379,4726,-1383,4714,-1391,4709,-1388xe" filled="t" fillcolor="#000000" stroked="f">
              <v:path arrowok="t"/>
              <v:fill/>
            </v:shape>
            <v:shape style="position:absolute;left:4147;top:-1710;width:2513;height:1428" coordorigin="4147,-1710" coordsize="2513,1428" path="m4745,-1374l4740,-1371,4742,-1369,4745,-1369,4745,-1374xe" filled="t" fillcolor="#000000" stroked="f">
              <v:path arrowok="t"/>
              <v:fill/>
            </v:shape>
            <v:shape style="position:absolute;left:4147;top:-1710;width:2513;height:1428" coordorigin="4147,-1710" coordsize="2513,1428" path="m4757,-1362l4759,-1359,4771,-1352,4776,-1352,4774,-1355,4762,-1362,4757,-1362xe" filled="t" fillcolor="#000000" stroked="f">
              <v:path arrowok="t"/>
              <v:fill/>
            </v:shape>
            <v:shape style="position:absolute;left:4147;top:-1710;width:2513;height:1428" coordorigin="4147,-1710" coordsize="2513,1428" path="m4788,-1345l4788,-1340,4793,-1343,4790,-1345,4788,-1345xe" filled="t" fillcolor="#000000" stroked="f">
              <v:path arrowok="t"/>
              <v:fill/>
            </v:shape>
            <v:shape style="position:absolute;left:4147;top:-1710;width:2513;height:1428" coordorigin="4147,-1710" coordsize="2513,1428" path="m4805,-1335l4807,-1331,4819,-1323,4824,-1326,4822,-1328,4810,-1335,4805,-1335xe" filled="t" fillcolor="#000000" stroked="f">
              <v:path arrowok="t"/>
              <v:fill/>
            </v:shape>
            <v:shape style="position:absolute;left:4147;top:-1710;width:2513;height:1428" coordorigin="4147,-1710" coordsize="2513,1428" path="m4836,-1319l4836,-1314,4841,-1316,4838,-1319,4836,-1319xe" filled="t" fillcolor="#000000" stroked="f">
              <v:path arrowok="t"/>
              <v:fill/>
            </v:shape>
            <v:shape style="position:absolute;left:4147;top:-1710;width:2513;height:1428" coordorigin="4147,-1710" coordsize="2513,1428" path="m4853,-1307l4855,-1304,4867,-1297,4870,-1297,4870,-1302,4858,-1309,4853,-1307xe" filled="t" fillcolor="#000000" stroked="f">
              <v:path arrowok="t"/>
              <v:fill/>
            </v:shape>
            <v:shape style="position:absolute;left:4147;top:-1710;width:2513;height:1428" coordorigin="4147,-1710" coordsize="2513,1428" path="m4884,-1290l4884,-1287,4889,-1287,4886,-1292,4884,-1290xe" filled="t" fillcolor="#000000" stroked="f">
              <v:path arrowok="t"/>
              <v:fill/>
            </v:shape>
            <v:shape style="position:absolute;left:4147;top:-1710;width:2513;height:1428" coordorigin="4147,-1710" coordsize="2513,1428" path="m4901,-1280l4903,-1278,4915,-1271,4918,-1271,4918,-1273,4906,-1283,4901,-1280xe" filled="t" fillcolor="#000000" stroked="f">
              <v:path arrowok="t"/>
              <v:fill/>
            </v:shape>
            <v:shape style="position:absolute;left:4147;top:-1710;width:2513;height:1428" coordorigin="4147,-1710" coordsize="2513,1428" path="m4932,-1263l4932,-1259,4937,-1261,4934,-1263,4932,-1263xe" filled="t" fillcolor="#000000" stroked="f">
              <v:path arrowok="t"/>
              <v:fill/>
            </v:shape>
            <v:shape style="position:absolute;left:4147;top:-1710;width:2513;height:1428" coordorigin="4147,-1710" coordsize="2513,1428" path="m4963,-1242l4966,-1244,4966,-1247,4954,-1254,4949,-1254,4949,-1249,4963,-1242xe" filled="t" fillcolor="#000000" stroked="f">
              <v:path arrowok="t"/>
              <v:fill/>
            </v:shape>
            <v:shape style="position:absolute;left:4147;top:-1710;width:2513;height:1428" coordorigin="4147,-1710" coordsize="2513,1428" path="m4980,-1237l4980,-1232,4985,-1235,4982,-1237,4980,-1237xe" filled="t" fillcolor="#000000" stroked="f">
              <v:path arrowok="t"/>
              <v:fill/>
            </v:shape>
            <v:shape style="position:absolute;left:4147;top:-1710;width:2513;height:1428" coordorigin="4147,-1710" coordsize="2513,1428" path="m5011,-1215l5014,-1215,5014,-1220,4999,-1227,4997,-1225,4997,-1223,5011,-1215xe" filled="t" fillcolor="#000000" stroked="f">
              <v:path arrowok="t"/>
              <v:fill/>
            </v:shape>
            <v:shape style="position:absolute;left:4147;top:-1710;width:2513;height:1428" coordorigin="4147,-1710" coordsize="2513,1428" path="m5028,-1208l5028,-1206,5033,-1206,5030,-1211,5028,-1208xe" filled="t" fillcolor="#000000" stroked="f">
              <v:path arrowok="t"/>
              <v:fill/>
            </v:shape>
            <v:shape style="position:absolute;left:4147;top:-1710;width:2513;height:1428" coordorigin="4147,-1710" coordsize="2513,1428" path="m5059,-1189l5062,-1189,5062,-1191,5047,-1201,5045,-1199,5045,-1196,5059,-1189xe" filled="t" fillcolor="#000000" stroked="f">
              <v:path arrowok="t"/>
              <v:fill/>
            </v:shape>
            <v:shape style="position:absolute;left:4147;top:-1710;width:2513;height:1428" coordorigin="4147,-1710" coordsize="2513,1428" path="m5076,-1182l5076,-1179,5078,-1179,5078,-1182,5076,-1182xe" filled="t" fillcolor="#000000" stroked="f">
              <v:path arrowok="t"/>
              <v:fill/>
            </v:shape>
            <v:shape style="position:absolute;left:4147;top:-1710;width:2513;height:1428" coordorigin="4147,-1710" coordsize="2513,1428" path="m5107,-1160l5110,-1163,5110,-1165,5095,-1172,5093,-1172,5093,-1167,5107,-1160xe" filled="t" fillcolor="#000000" stroked="f">
              <v:path arrowok="t"/>
              <v:fill/>
            </v:shape>
            <v:shape style="position:absolute;left:4147;top:-1710;width:2513;height:1428" coordorigin="4147,-1710" coordsize="2513,1428" path="m5124,-1155l5124,-1151,5126,-1153,5126,-1155,5124,-1155xe" filled="t" fillcolor="#000000" stroked="f">
              <v:path arrowok="t"/>
              <v:fill/>
            </v:shape>
            <v:shape style="position:absolute;left:4147;top:-1710;width:2513;height:1428" coordorigin="4147,-1710" coordsize="2513,1428" path="m5155,-1134l5158,-1134,5158,-1139,5143,-1146,5141,-1143,5141,-1141,5155,-1134xe" filled="t" fillcolor="#000000" stroked="f">
              <v:path arrowok="t"/>
              <v:fill/>
            </v:shape>
            <v:shape style="position:absolute;left:4147;top:-1710;width:2513;height:1428" coordorigin="4147,-1710" coordsize="2513,1428" path="m5174,-1129l5170,-1127,5172,-1124,5174,-1124,5174,-1129xe" filled="t" fillcolor="#000000" stroked="f">
              <v:path arrowok="t"/>
              <v:fill/>
            </v:shape>
            <v:shape style="position:absolute;left:4147;top:-1710;width:2513;height:1428" coordorigin="4147,-1710" coordsize="2513,1428" path="m5203,-1107l5206,-1107,5206,-1110,5191,-1119,5189,-1117,5189,-1115,5203,-1107xe" filled="t" fillcolor="#000000" stroked="f">
              <v:path arrowok="t"/>
              <v:fill/>
            </v:shape>
            <v:shape style="position:absolute;left:4147;top:-1710;width:2513;height:1428" coordorigin="4147,-1710" coordsize="2513,1428" path="m5222,-1100l5218,-1100,5220,-1098,5222,-1098,5222,-1100xe" filled="t" fillcolor="#000000" stroked="f">
              <v:path arrowok="t"/>
              <v:fill/>
            </v:shape>
            <v:shape style="position:absolute;left:4147;top:-1710;width:2513;height:1428" coordorigin="4147,-1710" coordsize="2513,1428" path="m5249,-1079l5254,-1081,5251,-1083,5239,-1091,5237,-1091,5237,-1086,5249,-1079xe" filled="t" fillcolor="#000000" stroked="f">
              <v:path arrowok="t"/>
              <v:fill/>
            </v:shape>
            <v:shape style="position:absolute;left:4147;top:-1710;width:2513;height:1428" coordorigin="4147,-1710" coordsize="2513,1428" path="m5270,-1074l5266,-1074,5268,-1069,5270,-1071,5270,-1074xe" filled="t" fillcolor="#000000" stroked="f">
              <v:path arrowok="t"/>
              <v:fill/>
            </v:shape>
            <v:shape style="position:absolute;left:4147;top:-1710;width:2513;height:1428" coordorigin="4147,-1710" coordsize="2513,1428" path="m5297,-1052l5302,-1052,5299,-1057,5287,-1064,5285,-1064,5285,-1059,5297,-1052xe" filled="t" fillcolor="#000000" stroked="f">
              <v:path arrowok="t"/>
              <v:fill/>
            </v:shape>
            <v:shape style="position:absolute;left:4147;top:-1710;width:2513;height:1428" coordorigin="4147,-1710" coordsize="2513,1428" path="m5318,-1047l5314,-1045,5316,-1043,5318,-1043,5318,-1047xe" filled="t" fillcolor="#000000" stroked="f">
              <v:path arrowok="t"/>
              <v:fill/>
            </v:shape>
            <v:shape style="position:absolute;left:4147;top:-1710;width:2513;height:1428" coordorigin="4147,-1710" coordsize="2513,1428" path="m5330,-1035l5333,-1033,5345,-1026,5350,-1026,5347,-1028,5335,-1038,5330,-1035xe" filled="t" fillcolor="#000000" stroked="f">
              <v:path arrowok="t"/>
              <v:fill/>
            </v:shape>
            <v:shape style="position:absolute;left:4147;top:-1710;width:2513;height:1428" coordorigin="4147,-1710" coordsize="2513,1428" path="m5366,-1019l5362,-1019,5364,-1016,5366,-1016,5366,-1019xe" filled="t" fillcolor="#000000" stroked="f">
              <v:path arrowok="t"/>
              <v:fill/>
            </v:shape>
            <v:shape style="position:absolute;left:4147;top:-1710;width:2513;height:1428" coordorigin="4147,-1710" coordsize="2513,1428" path="m5378,-1009l5381,-1004,5393,-997,5398,-999,5395,-1002,5383,-1009,5378,-1009xe" filled="t" fillcolor="#000000" stroked="f">
              <v:path arrowok="t"/>
              <v:fill/>
            </v:shape>
            <v:shape style="position:absolute;left:4147;top:-1710;width:2513;height:1428" coordorigin="4147,-1710" coordsize="2513,1428" path="m5410,-992l5410,-987,5414,-990,5414,-992,5410,-992xe" filled="t" fillcolor="#000000" stroked="f">
              <v:path arrowok="t"/>
              <v:fill/>
            </v:shape>
            <v:shape style="position:absolute;left:4147;top:-1710;width:2513;height:1428" coordorigin="4147,-1710" coordsize="2513,1428" path="m5426,-983l5429,-978,5441,-971,5446,-971,5443,-975,5431,-983,5426,-983xe" filled="t" fillcolor="#000000" stroked="f">
              <v:path arrowok="t"/>
              <v:fill/>
            </v:shape>
            <v:shape style="position:absolute;left:4147;top:-1710;width:2513;height:1428" coordorigin="4147,-1710" coordsize="2513,1428" path="m5458,-963l5458,-961,5462,-961,5460,-966,5458,-963xe" filled="t" fillcolor="#000000" stroked="f">
              <v:path arrowok="t"/>
              <v:fill/>
            </v:shape>
            <v:shape style="position:absolute;left:4147;top:-1710;width:2513;height:1428" coordorigin="4147,-1710" coordsize="2513,1428" path="m5474,-954l5477,-951,5489,-944,5491,-944,5491,-947,5479,-956,5474,-954xe" filled="t" fillcolor="#000000" stroked="f">
              <v:path arrowok="t"/>
              <v:fill/>
            </v:shape>
            <v:shape style="position:absolute;left:4147;top:-1710;width:2513;height:1428" coordorigin="4147,-1710" coordsize="2513,1428" path="m5506,-937l5506,-935,5510,-935,5508,-937,5506,-937xe" filled="t" fillcolor="#000000" stroked="f">
              <v:path arrowok="t"/>
              <v:fill/>
            </v:shape>
            <v:shape style="position:absolute;left:4147;top:-1710;width:2513;height:1428" coordorigin="4147,-1710" coordsize="2513,1428" path="m5522,-927l5525,-923,5537,-915,5539,-918,5539,-920,5527,-927,5522,-927xe" filled="t" fillcolor="#000000" stroked="f">
              <v:path arrowok="t"/>
              <v:fill/>
            </v:shape>
            <v:shape style="position:absolute;left:4147;top:-1710;width:2513;height:1428" coordorigin="4147,-1710" coordsize="2513,1428" path="m5554,-911l5554,-906,5558,-908,5556,-911,5554,-911xe" filled="t" fillcolor="#000000" stroked="f">
              <v:path arrowok="t"/>
              <v:fill/>
            </v:shape>
            <v:shape style="position:absolute;left:4147;top:-1710;width:2513;height:1428" coordorigin="4147,-1710" coordsize="2513,1428" path="m5585,-889l5587,-889,5587,-894,5575,-901,5570,-901,5570,-896,5585,-889xe" filled="t" fillcolor="#000000" stroked="f">
              <v:path arrowok="t"/>
              <v:fill/>
            </v:shape>
            <v:shape style="position:absolute;left:4147;top:-1710;width:2513;height:1428" coordorigin="4147,-1710" coordsize="2513,1428" path="m5602,-882l5602,-879,5606,-879,5604,-884,5602,-882xe" filled="t" fillcolor="#000000" stroked="f">
              <v:path arrowok="t"/>
              <v:fill/>
            </v:shape>
            <v:shape style="position:absolute;left:4147;top:-1710;width:2513;height:1428" coordorigin="4147,-1710" coordsize="2513,1428" path="m5633,-863l5635,-863,5635,-867,5621,-875,5618,-872,5618,-870,5633,-863xe" filled="t" fillcolor="#000000" stroked="f">
              <v:path arrowok="t"/>
              <v:fill/>
            </v:shape>
            <v:shape style="position:absolute;left:4147;top:-1710;width:2513;height:1428" coordorigin="4147,-1710" coordsize="2513,1428" path="m5650,-855l5650,-853,5654,-853,5652,-855,5650,-855xe" filled="t" fillcolor="#000000" stroked="f">
              <v:path arrowok="t"/>
              <v:fill/>
            </v:shape>
            <v:shape style="position:absolute;left:4147;top:-1710;width:2513;height:1428" coordorigin="4147,-1710" coordsize="2513,1428" path="m5681,-834l5683,-836,5683,-839,5669,-846,5666,-846,5666,-841,5681,-834xe" filled="t" fillcolor="#000000" stroked="f">
              <v:path arrowok="t"/>
              <v:fill/>
            </v:shape>
            <v:shape style="position:absolute;left:4147;top:-1710;width:2513;height:1428" coordorigin="4147,-1710" coordsize="2513,1428" path="m5698,-829l5698,-824,5700,-827,5700,-829,5698,-829xe" filled="t" fillcolor="#000000" stroked="f">
              <v:path arrowok="t"/>
              <v:fill/>
            </v:shape>
            <v:shape style="position:absolute;left:4147;top:-1710;width:2513;height:1428" coordorigin="4147,-1710" coordsize="2513,1428" path="m5729,-807l5731,-807,5731,-812,5717,-819,5714,-819,5714,-815,5729,-807xe" filled="t" fillcolor="#000000" stroked="f">
              <v:path arrowok="t"/>
              <v:fill/>
            </v:shape>
            <v:shape style="position:absolute;left:4147;top:-1710;width:2513;height:1428" coordorigin="4147,-1710" coordsize="2513,1428" path="m5746,-800l5746,-798,5748,-798,5748,-803,5746,-800xe" filled="t" fillcolor="#000000" stroked="f">
              <v:path arrowok="t"/>
              <v:fill/>
            </v:shape>
            <v:shape style="position:absolute;left:4147;top:-1710;width:2513;height:1428" coordorigin="4147,-1710" coordsize="2513,1428" path="m5777,-781l5779,-781,5779,-786,5765,-793,5762,-791,5762,-788,5777,-781xe" filled="t" fillcolor="#000000" stroked="f">
              <v:path arrowok="t"/>
              <v:fill/>
            </v:shape>
            <v:shape style="position:absolute;left:4147;top:-1710;width:2513;height:1428" coordorigin="4147,-1710" coordsize="2513,1428" path="m5796,-774l5791,-774,5794,-771,5796,-771,5796,-774xe" filled="t" fillcolor="#000000" stroked="f">
              <v:path arrowok="t"/>
              <v:fill/>
            </v:shape>
            <v:shape style="position:absolute;left:4147;top:-1710;width:2513;height:1428" coordorigin="4147,-1710" coordsize="2513,1428" path="m5825,-752l5827,-755,5827,-757,5813,-764,5810,-764,5810,-759,5825,-752xe" filled="t" fillcolor="#000000" stroked="f">
              <v:path arrowok="t"/>
              <v:fill/>
            </v:shape>
            <v:shape style="position:absolute;left:4147;top:-1710;width:2513;height:1428" coordorigin="4147,-1710" coordsize="2513,1428" path="m5844,-747l5839,-747,5842,-743,5844,-745,5844,-747xe" filled="t" fillcolor="#000000" stroked="f">
              <v:path arrowok="t"/>
              <v:fill/>
            </v:shape>
            <v:shape style="position:absolute;left:4147;top:-1710;width:2513;height:1428" coordorigin="4147,-1710" coordsize="2513,1428" path="m5870,-726l5875,-726,5875,-731,5861,-738,5858,-738,5858,-733,5870,-726xe" filled="t" fillcolor="#000000" stroked="f">
              <v:path arrowok="t"/>
              <v:fill/>
            </v:shape>
            <v:shape style="position:absolute;left:4147;top:-1710;width:2513;height:1428" coordorigin="4147,-1710" coordsize="2513,1428" path="m5892,-721l5887,-719,5890,-716,5892,-716,5892,-721xe" filled="t" fillcolor="#000000" stroked="f">
              <v:path arrowok="t"/>
              <v:fill/>
            </v:shape>
            <v:shape style="position:absolute;left:4147;top:-1710;width:2513;height:1428" coordorigin="4147,-1710" coordsize="2513,1428" path="m5918,-699l5923,-699,5921,-704,5909,-711,5906,-709,5906,-707,5918,-699xe" filled="t" fillcolor="#000000" stroked="f">
              <v:path arrowok="t"/>
              <v:fill/>
            </v:shape>
            <v:shape style="position:absolute;left:4147;top:-1710;width:2513;height:1428" coordorigin="4147,-1710" coordsize="2513,1428" path="m5940,-692l5935,-692,5938,-690,5940,-690,5940,-692xe" filled="t" fillcolor="#000000" stroked="f">
              <v:path arrowok="t"/>
              <v:fill/>
            </v:shape>
            <v:shape style="position:absolute;left:4147;top:-1710;width:2513;height:1428" coordorigin="4147,-1710" coordsize="2513,1428" path="m5952,-683l5954,-680,5966,-671,5971,-673,5969,-675,5957,-683,5952,-683xe" filled="t" fillcolor="#000000" stroked="f">
              <v:path arrowok="t"/>
              <v:fill/>
            </v:shape>
            <v:shape style="position:absolute;left:4147;top:-1710;width:2513;height:1428" coordorigin="4147,-1710" coordsize="2513,1428" path="m5988,-666l5983,-666,5986,-661,5988,-663,5988,-666xe" filled="t" fillcolor="#000000" stroked="f">
              <v:path arrowok="t"/>
              <v:fill/>
            </v:shape>
            <v:shape style="position:absolute;left:4147;top:-1710;width:2513;height:1428" coordorigin="4147,-1710" coordsize="2513,1428" path="m6000,-656l6002,-651,6014,-644,6019,-644,6017,-649,6005,-656,6000,-656xe" filled="t" fillcolor="#000000" stroked="f">
              <v:path arrowok="t"/>
              <v:fill/>
            </v:shape>
            <v:shape style="position:absolute;left:4147;top:-1710;width:2513;height:1428" coordorigin="4147,-1710" coordsize="2513,1428" path="m6031,-637l6031,-635,6036,-635,6036,-639,6031,-637xe" filled="t" fillcolor="#000000" stroked="f">
              <v:path arrowok="t"/>
              <v:fill/>
            </v:shape>
            <v:shape style="position:absolute;left:4147;top:-1710;width:2513;height:1428" coordorigin="4147,-1710" coordsize="2513,1428" path="m6048,-627l6050,-625,6062,-618,6067,-618,6065,-623,6053,-630,6048,-627xe" filled="t" fillcolor="#000000" stroked="f">
              <v:path arrowok="t"/>
              <v:fill/>
            </v:shape>
            <v:shape style="position:absolute;left:4147;top:-1710;width:2513;height:1428" coordorigin="4147,-1710" coordsize="2513,1428" path="m6079,-611l6079,-608,6084,-608,6082,-611,6079,-611xe" filled="t" fillcolor="#000000" stroked="f">
              <v:path arrowok="t"/>
              <v:fill/>
            </v:shape>
            <v:shape style="position:absolute;left:4147;top:-1710;width:2513;height:1428" coordorigin="4147,-1710" coordsize="2513,1428" path="m6096,-601l6098,-599,6110,-589,6115,-591,6113,-594,6101,-601,6096,-601xe" filled="t" fillcolor="#000000" stroked="f">
              <v:path arrowok="t"/>
              <v:fill/>
            </v:shape>
            <v:shape style="position:absolute;left:4147;top:-1710;width:2513;height:1428" coordorigin="4147,-1710" coordsize="2513,1428" path="m6127,-584l6127,-579,6132,-582,6130,-584,6127,-584xe" filled="t" fillcolor="#000000" stroked="f">
              <v:path arrowok="t"/>
              <v:fill/>
            </v:shape>
            <v:shape style="position:absolute;left:4147;top:-1710;width:2513;height:1428" coordorigin="4147,-1710" coordsize="2513,1428" path="m6144,-575l6146,-570,6158,-563,6161,-565,6161,-567,6149,-575,6144,-575xe" filled="t" fillcolor="#000000" stroked="f">
              <v:path arrowok="t"/>
              <v:fill/>
            </v:shape>
            <v:shape style="position:absolute;left:4147;top:-1710;width:2513;height:1428" coordorigin="4147,-1710" coordsize="2513,1428" path="m6175,-555l6175,-553,6180,-553,6178,-558,6175,-555xe" filled="t" fillcolor="#000000" stroked="f">
              <v:path arrowok="t"/>
              <v:fill/>
            </v:shape>
            <v:shape style="position:absolute;left:4147;top:-1710;width:2513;height:1428" coordorigin="4147,-1710" coordsize="2513,1428" path="m6192,-546l6194,-543,6206,-536,6209,-536,6209,-541,6197,-548,6192,-546xe" filled="t" fillcolor="#000000" stroked="f">
              <v:path arrowok="t"/>
              <v:fill/>
            </v:shape>
            <v:shape style="position:absolute;left:4147;top:-1710;width:2513;height:1428" coordorigin="4147,-1710" coordsize="2513,1428" path="m6223,-529l6223,-527,6228,-527,6226,-529,6223,-529xe" filled="t" fillcolor="#000000" stroked="f">
              <v:path arrowok="t"/>
              <v:fill/>
            </v:shape>
            <v:shape style="position:absolute;left:4147;top:-1710;width:2513;height:1428" coordorigin="4147,-1710" coordsize="2513,1428" path="m6254,-507l6257,-510,6257,-512,6242,-519,6240,-519,6240,-517,6254,-507xe" filled="t" fillcolor="#000000" stroked="f">
              <v:path arrowok="t"/>
              <v:fill/>
            </v:shape>
            <v:shape style="position:absolute;left:4147;top:-1710;width:2513;height:1428" coordorigin="4147,-1710" coordsize="2513,1428" path="m6271,-503l6271,-498,6276,-500,6274,-503,6271,-503xe" filled="t" fillcolor="#000000" stroked="f">
              <v:path arrowok="t"/>
              <v:fill/>
            </v:shape>
            <v:shape style="position:absolute;left:4147;top:-1710;width:2513;height:1428" coordorigin="4147,-1710" coordsize="2513,1428" path="m6302,-481l6305,-483,6305,-486,6290,-493,6288,-493,6288,-488,6302,-481xe" filled="t" fillcolor="#000000" stroked="f">
              <v:path arrowok="t"/>
              <v:fill/>
            </v:shape>
            <v:shape style="position:absolute;left:4147;top:-1710;width:2513;height:1428" coordorigin="4147,-1710" coordsize="2513,1428" path="m6319,-474l6319,-471,6322,-471,6322,-476,6319,-474xe" filled="t" fillcolor="#000000" stroked="f">
              <v:path arrowok="t"/>
              <v:fill/>
            </v:shape>
            <v:shape style="position:absolute;left:4147;top:-1710;width:2513;height:1428" coordorigin="4147,-1710" coordsize="2513,1428" path="m6350,-455l6353,-455,6353,-459,6338,-467,6336,-464,6336,-462,6350,-455xe" filled="t" fillcolor="#000000" stroked="f">
              <v:path arrowok="t"/>
              <v:fill/>
            </v:shape>
            <v:shape style="position:absolute;left:4147;top:-1710;width:2513;height:1428" coordorigin="4147,-1710" coordsize="2513,1428" path="m6367,-447l6367,-445,6370,-445,6370,-450,6367,-447xe" filled="t" fillcolor="#000000" stroked="f">
              <v:path arrowok="t"/>
              <v:fill/>
            </v:shape>
            <v:shape style="position:absolute;left:4147;top:-1710;width:2513;height:1428" coordorigin="4147,-1710" coordsize="2513,1428" path="m6398,-426l6401,-428,6401,-431,6386,-438,6384,-438,6384,-435,6398,-426xe" filled="t" fillcolor="#000000" stroked="f">
              <v:path arrowok="t"/>
              <v:fill/>
            </v:shape>
            <v:shape style="position:absolute;left:4147;top:-1710;width:2513;height:1428" coordorigin="4147,-1710" coordsize="2513,1428" path="m6415,-421l6415,-416,6418,-419,6418,-421,6415,-421xe" filled="t" fillcolor="#000000" stroked="f">
              <v:path arrowok="t"/>
              <v:fill/>
            </v:shape>
            <v:shape style="position:absolute;left:4147;top:-1710;width:2513;height:1428" coordorigin="4147,-1710" coordsize="2513,1428" path="m6446,-399l6449,-402,6449,-404,6434,-411,6432,-411,6432,-407,6446,-399xe" filled="t" fillcolor="#000000" stroked="f">
              <v:path arrowok="t"/>
              <v:fill/>
            </v:shape>
            <v:shape style="position:absolute;left:4147;top:-1710;width:2513;height:1428" coordorigin="4147,-1710" coordsize="2513,1428" path="m6466,-395l6461,-392,6463,-390,6466,-390,6466,-395xe" filled="t" fillcolor="#000000" stroked="f">
              <v:path arrowok="t"/>
              <v:fill/>
            </v:shape>
            <v:shape style="position:absolute;left:4147;top:-1710;width:2513;height:1428" coordorigin="4147,-1710" coordsize="2513,1428" path="m6492,-373l6497,-373,6497,-378,6482,-385,6480,-383,6480,-380,6492,-373xe" filled="t" fillcolor="#000000" stroked="f">
              <v:path arrowok="t"/>
              <v:fill/>
            </v:shape>
            <v:shape style="position:absolute;left:4147;top:-1710;width:2513;height:1428" coordorigin="4147,-1710" coordsize="2513,1428" path="m6514,-368l6509,-366,6511,-363,6514,-363,6514,-368xe" filled="t" fillcolor="#000000" stroked="f">
              <v:path arrowok="t"/>
              <v:fill/>
            </v:shape>
            <v:shape style="position:absolute;left:4147;top:-1710;width:2513;height:1428" coordorigin="4147,-1710" coordsize="2513,1428" path="m6540,-347l6545,-347,6542,-349,6530,-356,6528,-356,6528,-354,6540,-347xe" filled="t" fillcolor="#000000" stroked="f">
              <v:path arrowok="t"/>
              <v:fill/>
            </v:shape>
            <v:shape style="position:absolute;left:4147;top:-1710;width:2513;height:1428" coordorigin="4147,-1710" coordsize="2513,1428" path="m6557,-339l6559,-335,6562,-337,6559,-335,6557,-339,6562,-339,6660,-282,6583,-392,6526,-289,6660,-282,6562,-339,6557,-339xe" filled="t" fillcolor="#000000" stroked="f">
              <v:path arrowok="t"/>
              <v:fill/>
            </v:shape>
            <v:shape style="position:absolute;left:4147;top:-1710;width:2513;height:1428" coordorigin="4147,-1710" coordsize="2513,1428" path="m4231,-1662l4282,-1703,4147,-1710,4222,-1597,4231,-1662xe" filled="t" fillcolor="#000000" stroked="f">
              <v:path arrowok="t"/>
              <v:fill/>
            </v:shape>
            <v:shape style="position:absolute;left:4147;top:-1710;width:2513;height:1428" coordorigin="4147,-1710" coordsize="2513,1428" path="m4248,-1652l4222,-1597,4282,-1703,4248,-1652xe" filled="t" fillcolor="#000000" stroked="f">
              <v:path arrowok="t"/>
              <v:fill/>
            </v:shape>
            <v:shape style="position:absolute;left:6463;top:-1148;width:0;height:230" coordorigin="6463,-1148" coordsize="0,230" path="m6463,-918l6463,-1148e" filled="f" stroked="t" strokeweight="0.75pt" strokecolor="#000000">
              <v:path arrowok="t"/>
            </v:shape>
            <v:shape style="position:absolute;left:3950;top:-1208;width:2513;height:120" coordorigin="3950,-1208" coordsize="2513,120" path="m4051,-1155l4070,-1208,4046,-1148,4051,-1143,4051,-1155xe" filled="t" fillcolor="#000000" stroked="f">
              <v:path arrowok="t"/>
              <v:fill/>
            </v:shape>
            <v:shape style="position:absolute;left:3950;top:-1208;width:2513;height:120" coordorigin="3950,-1208" coordsize="2513,120" path="m6343,-1208l6343,-1155,6362,-1155,6463,-1148,6343,-1208xe" filled="t" fillcolor="#000000" stroked="f">
              <v:path arrowok="t"/>
              <v:fill/>
            </v:shape>
            <v:shape style="position:absolute;left:3950;top:-1208;width:2513;height:120" coordorigin="3950,-1208" coordsize="2513,120" path="m4070,-1208l3950,-1148,4070,-1088,4070,-1143,6362,-1143,6367,-1148,6362,-1143,6343,-1143,6343,-1088,6463,-1148,6362,-1155,4070,-1155,4070,-1208,4051,-1155,4051,-1143,4046,-1148,4070,-1208xe" filled="t" fillcolor="#000000" stroked="f">
              <v:path arrowok="t"/>
              <v:fill/>
            </v:shape>
            <v:shape style="position:absolute;left:3950;top:-997;width:197;height:12" coordorigin="3950,-997" coordsize="197,12" path="m3950,-997l4147,-985e" filled="f" stroked="t" strokeweight="0.75pt" strokecolor="#000000">
              <v:path arrowok="t"/>
            </v:shape>
            <v:shape style="position:absolute;left:4147;top:-985;width:0;height:139" coordorigin="4147,-985" coordsize="0,139" path="m4147,-985l4147,-846e" filled="f" stroked="t" strokeweight="0.75pt" strokecolor="#000000">
              <v:path arrowok="t"/>
            </v:shape>
            <v:shape style="position:absolute;left:6278;top:-846;width:0;height:161" coordorigin="6278,-846" coordsize="0,161" path="m6278,-846l6278,-685e" filled="f" stroked="t" strokeweight="0.75pt" strokecolor="#000000">
              <v:path arrowok="t"/>
            </v:shape>
            <v:shape style="position:absolute;left:6278;top:-685;width:185;height:0" coordorigin="6278,-685" coordsize="185,0" path="m6278,-685l6463,-685e" filled="f" stroked="t" strokeweight="0.75pt" strokecolor="#000000">
              <v:path arrowok="t"/>
            </v:shape>
            <v:shape style="position:absolute;left:4596;top:-1645;width:346;height:288" coordorigin="4596,-1645" coordsize="346,288" path="m4596,-1357l4942,-1357,4942,-1645,4596,-1645,4596,-1357xe" filled="t" fillcolor="#FFFFFF" stroked="f">
              <v:path arrowok="t"/>
              <v:fill/>
            </v:shape>
            <v:shape style="position:absolute;left:4596;top:-1645;width:346;height:286" coordorigin="4596,-1645" coordsize="346,286" path="m4596,-1359l4942,-1359,4942,-1645,4596,-1645,4596,-1359xe" filled="f" stroked="t" strokeweight="0.75pt" strokecolor="#FFFFFF">
              <v:path arrowok="t"/>
            </v:shape>
            <v:shape style="position:absolute;left:5645;top:-1338;width:206;height:322" coordorigin="5645,-1338" coordsize="206,322" path="m5645,-1016l5851,-1016,5851,-1338,5645,-1338,5645,-1016xe" filled="t" fillcolor="#FFFFFF" stroked="f">
              <v:path arrowok="t"/>
              <v:fill/>
            </v:shape>
            <v:shape style="position:absolute;left:5645;top:-1338;width:206;height:322" coordorigin="5645,-1338" coordsize="206,322" path="m5645,-1016l5851,-1016,5851,-1338,5645,-1338,5645,-1016xe" filled="f" stroked="t" strokeweight="0.75pt" strokecolor="#FFFFF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7"/>
          <w:w w:val="223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position w:val="1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-1"/>
          <w:w w:val="128"/>
          <w:position w:val="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52"/>
          <w:w w:val="128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200"/>
          <w:position w:val="1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12"/>
          <w:w w:val="2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200"/>
          <w:position w:val="1"/>
          <w:sz w:val="22"/>
          <w:szCs w:val="22"/>
        </w:rPr>
        <w:t>        </w:t>
      </w:r>
      <w:r>
        <w:rPr>
          <w:rFonts w:cs="Times New Roman" w:hAnsi="Times New Roman" w:eastAsia="Times New Roman" w:ascii="Times New Roman"/>
          <w:spacing w:val="55"/>
          <w:w w:val="2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2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position w:val="1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-1"/>
          <w:w w:val="128"/>
          <w:position w:val="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0"/>
          <w:w w:val="128"/>
          <w:position w:val="1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33"/>
          <w:w w:val="128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                  </w:t>
      </w:r>
      <w:r>
        <w:rPr>
          <w:rFonts w:cs="Times New Roman" w:hAnsi="Times New Roman" w:eastAsia="Times New Roman" w:ascii="Times New Roman"/>
          <w:spacing w:val="10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position w:val="1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-1"/>
          <w:w w:val="131"/>
          <w:position w:val="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0"/>
          <w:w w:val="200"/>
          <w:position w:val="1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0"/>
          <w:w w:val="221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                 </w:t>
      </w:r>
      <w:r>
        <w:rPr>
          <w:rFonts w:cs="Times New Roman" w:hAnsi="Times New Roman" w:eastAsia="Times New Roman" w:ascii="Times New Roman"/>
          <w:spacing w:val="-10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55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position w:val="1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spacing w:val="-12"/>
          <w:w w:val="132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1"/>
          <w:sz w:val="22"/>
          <w:szCs w:val="22"/>
        </w:rPr>
        <w:t>16</w:t>
      </w:r>
      <w:r>
        <w:rPr>
          <w:rFonts w:cs="Times New Roman" w:hAnsi="Times New Roman" w:eastAsia="Times New Roman" w:ascii="Times New Roman"/>
          <w:spacing w:val="0"/>
          <w:w w:val="108"/>
          <w:position w:val="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sectPr>
      <w:pgMar w:header="0" w:footer="854" w:top="1360" w:bottom="280" w:left="1540" w:right="1520"/>
      <w:pgSz w:w="12240" w:h="15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82.09pt;margin-top:724.75pt;width:447.94pt;height:4.53998pt;mso-position-horizontal-relative:page;mso-position-vertical-relative:page;z-index:-394" coordorigin="1642,14495" coordsize="8959,91">
          <v:shape style="position:absolute;left:1673;top:14526;width:8897;height:0" coordorigin="1673,14526" coordsize="8897,0" path="m1673,14526l10570,14526e" filled="f" stroked="t" strokeweight="3.09998pt" strokecolor="#612322">
            <v:path arrowok="t"/>
          </v:shape>
          <v:shape style="position:absolute;left:1673;top:14578;width:8897;height:0" coordorigin="1673,14578" coordsize="8897,0" path="m1673,14578l10570,14578e" filled="f" stroked="t" strokeweight="0.819971pt" strokecolor="#612322">
            <v:path arrowok="t"/>
          </v:shape>
          <w10:wrap type="none"/>
        </v:group>
      </w:pict>
    </w:r>
    <w:r>
      <w:pict>
        <v:shape type="#_x0000_t202" style="position:absolute;margin-left:84.08pt;margin-top:731.17pt;width:203.026pt;height:26.0696pt;mso-position-horizontal-relative:page;mso-position-vertical-relative:page;z-index:-39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20"/>
                  <w:ind w:left="20" w:right="-33"/>
                </w:pPr>
                <w:r>
                  <w:rPr>
                    <w:rFonts w:cs="Times New Roman" w:hAnsi="Times New Roman" w:eastAsia="Times New Roman" w:ascii="Times New Roman"/>
                    <w:w w:val="94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w w:val="98"/>
                    <w:sz w:val="22"/>
                    <w:szCs w:val="22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w w:val="11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9"/>
                    <w:sz w:val="22"/>
                    <w:szCs w:val="22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6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4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1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6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88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6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4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88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78"/>
                    <w:sz w:val="22"/>
                    <w:szCs w:val="22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6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10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10"/>
                    <w:sz w:val="22"/>
                    <w:szCs w:val="22"/>
                  </w:rPr>
                  <w:t>é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88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78"/>
                    <w:sz w:val="22"/>
                    <w:szCs w:val="22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7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1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88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97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6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4"/>
                    <w:sz w:val="22"/>
                    <w:szCs w:val="22"/>
                  </w:rPr>
                  <w:t>rr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10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88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84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10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22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10"/>
                    <w:sz w:val="22"/>
                    <w:szCs w:val="22"/>
                  </w:rPr>
                  <w:t>é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4"/>
                    <w:sz w:val="22"/>
                    <w:szCs w:val="22"/>
                  </w:rPr>
                  <w:t>rr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2"/>
                    <w:sz w:val="22"/>
                    <w:szCs w:val="22"/>
                  </w:rPr>
                  <w:t>z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88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before="1"/>
                  <w:ind w:left="20"/>
                </w:pPr>
                <w:r>
                  <w:rPr>
                    <w:rFonts w:cs="Times New Roman" w:hAnsi="Times New Roman" w:eastAsia="Times New Roman" w:ascii="Times New Roman"/>
                    <w:w w:val="9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85.839pt;margin-top:731.17pt;width:44.5065pt;height:13.04pt;mso-position-horizontal-relative:page;mso-position-vertical-relative:page;z-index:-39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20"/>
                  <w:ind w:left="20" w:right="-33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w w:val="110"/>
                    <w:sz w:val="22"/>
                    <w:szCs w:val="22"/>
                  </w:rPr>
                  <w:t>á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98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11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88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0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0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0"/>
                    <w:sz w:val="22"/>
                    <w:szCs w:val="22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88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footer" Target="footer1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